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3F6" w:rsidRPr="006D6BCD" w:rsidRDefault="00CD73F6">
      <w:pPr>
        <w:ind w:left="3600"/>
        <w:rPr>
          <w:rFonts w:asciiTheme="majorHAnsi" w:eastAsia="Arial" w:hAnsiTheme="majorHAnsi" w:cstheme="minorHAnsi"/>
          <w:b/>
          <w:sz w:val="22"/>
          <w:szCs w:val="22"/>
          <w:u w:val="single"/>
        </w:rPr>
      </w:pPr>
      <w:bookmarkStart w:id="0" w:name="_GoBack"/>
      <w:bookmarkEnd w:id="0"/>
    </w:p>
    <w:p w:rsidR="00CD73F6" w:rsidRPr="006D6BCD" w:rsidRDefault="00DE5A33">
      <w:pPr>
        <w:rPr>
          <w:rFonts w:asciiTheme="minorHAnsi" w:hAnsiTheme="minorHAnsi" w:cstheme="minorHAnsi"/>
          <w:b/>
          <w:sz w:val="22"/>
          <w:szCs w:val="22"/>
        </w:rPr>
      </w:pPr>
      <w:r>
        <w:rPr>
          <w:rFonts w:asciiTheme="majorHAnsi" w:hAnsiTheme="majorHAnsi" w:cstheme="minorHAnsi"/>
          <w:b/>
          <w:sz w:val="22"/>
          <w:szCs w:val="22"/>
        </w:rPr>
        <w:t xml:space="preserve">         Santhosh K</w:t>
      </w:r>
      <w:r w:rsidR="00AE63F9" w:rsidRPr="006D6BCD">
        <w:rPr>
          <w:rFonts w:asciiTheme="minorHAnsi" w:hAnsiTheme="minorHAnsi" w:cstheme="minorHAnsi"/>
          <w:b/>
          <w:sz w:val="22"/>
          <w:szCs w:val="22"/>
        </w:rPr>
        <w:tab/>
      </w:r>
      <w:r w:rsidR="00AE63F9" w:rsidRPr="006D6BCD">
        <w:rPr>
          <w:rFonts w:asciiTheme="minorHAnsi" w:hAnsiTheme="minorHAnsi" w:cstheme="minorHAnsi"/>
          <w:b/>
          <w:sz w:val="22"/>
          <w:szCs w:val="22"/>
        </w:rPr>
        <w:tab/>
      </w:r>
      <w:r w:rsidR="00AE63F9" w:rsidRPr="006D6BCD">
        <w:rPr>
          <w:rFonts w:asciiTheme="minorHAnsi" w:hAnsiTheme="minorHAnsi" w:cstheme="minorHAnsi"/>
          <w:b/>
          <w:sz w:val="22"/>
          <w:szCs w:val="22"/>
        </w:rPr>
        <w:tab/>
      </w:r>
      <w:r w:rsidR="00AE63F9" w:rsidRPr="006D6BCD">
        <w:rPr>
          <w:rFonts w:asciiTheme="minorHAnsi" w:eastAsia="Arial" w:hAnsiTheme="minorHAnsi" w:cstheme="minorHAnsi"/>
          <w:b/>
          <w:sz w:val="22"/>
          <w:szCs w:val="22"/>
        </w:rPr>
        <w:tab/>
      </w:r>
      <w:r w:rsidR="00AE63F9" w:rsidRPr="006D6BCD">
        <w:rPr>
          <w:rFonts w:asciiTheme="minorHAnsi" w:hAnsiTheme="minorHAnsi" w:cstheme="minorHAnsi"/>
          <w:sz w:val="22"/>
          <w:szCs w:val="22"/>
        </w:rPr>
        <w:tab/>
      </w:r>
      <w:r w:rsidR="00AE63F9" w:rsidRPr="006D6BCD">
        <w:rPr>
          <w:rFonts w:asciiTheme="minorHAnsi" w:hAnsiTheme="minorHAnsi" w:cstheme="minorHAnsi"/>
          <w:sz w:val="22"/>
          <w:szCs w:val="22"/>
        </w:rPr>
        <w:tab/>
      </w:r>
      <w:r w:rsidR="00AE63F9" w:rsidRPr="006D6BCD">
        <w:rPr>
          <w:rFonts w:asciiTheme="majorHAnsi" w:hAnsiTheme="majorHAnsi" w:cstheme="minorHAnsi"/>
          <w:b/>
          <w:sz w:val="22"/>
          <w:szCs w:val="22"/>
        </w:rPr>
        <w:t>Contact No</w:t>
      </w:r>
      <w:r w:rsidR="00AE63F9" w:rsidRPr="006D6BCD">
        <w:rPr>
          <w:rFonts w:asciiTheme="minorHAnsi" w:hAnsiTheme="minorHAnsi" w:cstheme="minorHAnsi"/>
          <w:b/>
          <w:sz w:val="22"/>
          <w:szCs w:val="22"/>
        </w:rPr>
        <w:t xml:space="preserve">: </w:t>
      </w:r>
      <w:r w:rsidR="00AE63F9" w:rsidRPr="006D6BCD">
        <w:rPr>
          <w:rFonts w:asciiTheme="minorHAnsi" w:hAnsiTheme="minorHAnsi" w:cstheme="minorHAnsi"/>
          <w:sz w:val="22"/>
          <w:szCs w:val="22"/>
        </w:rPr>
        <w:t xml:space="preserve">+91 </w:t>
      </w:r>
      <w:r>
        <w:rPr>
          <w:rFonts w:asciiTheme="minorHAnsi" w:hAnsiTheme="minorHAnsi" w:cstheme="minorHAnsi"/>
          <w:sz w:val="22"/>
          <w:szCs w:val="22"/>
        </w:rPr>
        <w:t>9553528222</w:t>
      </w:r>
    </w:p>
    <w:p w:rsidR="00CD73F6" w:rsidRPr="006D6BCD" w:rsidRDefault="00AE63F9">
      <w:pPr>
        <w:rPr>
          <w:rFonts w:asciiTheme="minorHAnsi" w:hAnsiTheme="minorHAnsi" w:cstheme="minorHAnsi"/>
          <w:sz w:val="22"/>
          <w:szCs w:val="22"/>
        </w:rPr>
      </w:pP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inorHAnsi" w:hAnsiTheme="minorHAnsi" w:cstheme="minorHAnsi"/>
          <w:sz w:val="22"/>
          <w:szCs w:val="22"/>
        </w:rPr>
        <w:tab/>
      </w:r>
      <w:r w:rsidRPr="006D6BCD">
        <w:rPr>
          <w:rFonts w:asciiTheme="majorHAnsi" w:hAnsiTheme="majorHAnsi" w:cstheme="minorHAnsi"/>
          <w:b/>
          <w:sz w:val="22"/>
          <w:szCs w:val="22"/>
        </w:rPr>
        <w:t>E-Mail</w:t>
      </w:r>
      <w:r w:rsidRPr="006D6BCD">
        <w:rPr>
          <w:rFonts w:asciiTheme="minorHAnsi" w:hAnsiTheme="minorHAnsi" w:cstheme="minorHAnsi"/>
          <w:b/>
          <w:sz w:val="22"/>
          <w:szCs w:val="22"/>
        </w:rPr>
        <w:t>:</w:t>
      </w:r>
      <w:hyperlink r:id="rId5" w:history="1">
        <w:r w:rsidR="00DE5A33">
          <w:rPr>
            <w:rStyle w:val="Hyperlink"/>
            <w:rFonts w:asciiTheme="minorHAnsi" w:hAnsiTheme="minorHAnsi" w:cstheme="minorHAnsi"/>
            <w:sz w:val="22"/>
            <w:szCs w:val="22"/>
          </w:rPr>
          <w:t>santhoshkotha88</w:t>
        </w:r>
        <w:r w:rsidRPr="006D6BCD">
          <w:rPr>
            <w:rStyle w:val="Hyperlink"/>
            <w:rFonts w:asciiTheme="minorHAnsi" w:hAnsiTheme="minorHAnsi" w:cstheme="minorHAnsi"/>
            <w:sz w:val="22"/>
            <w:szCs w:val="22"/>
          </w:rPr>
          <w:t>@gmail.com</w:t>
        </w:r>
      </w:hyperlink>
    </w:p>
    <w:p w:rsidR="00CD73F6" w:rsidRPr="006D6BCD" w:rsidRDefault="00AE63F9">
      <w:pPr>
        <w:rPr>
          <w:rFonts w:asciiTheme="minorHAnsi" w:hAnsiTheme="minorHAnsi" w:cstheme="minorHAnsi"/>
          <w:sz w:val="22"/>
          <w:szCs w:val="22"/>
        </w:rPr>
      </w:pPr>
      <w:r w:rsidRPr="006D6BCD">
        <w:rPr>
          <w:rFonts w:asciiTheme="minorHAnsi" w:hAnsiTheme="minorHAnsi" w:cstheme="minorHAnsi"/>
          <w:sz w:val="22"/>
          <w:szCs w:val="22"/>
        </w:rPr>
        <w:t>______________________________________________________________________________________</w:t>
      </w:r>
    </w:p>
    <w:p w:rsidR="00CD73F6" w:rsidRDefault="00AE63F9">
      <w:pPr>
        <w:rPr>
          <w:rFonts w:asciiTheme="majorHAnsi" w:hAnsiTheme="majorHAnsi" w:cstheme="minorHAnsi"/>
          <w:b/>
          <w:bCs/>
          <w:color w:val="000000"/>
          <w:sz w:val="22"/>
          <w:szCs w:val="22"/>
          <w:shd w:val="clear" w:color="auto" w:fill="FFFFFF"/>
        </w:rPr>
      </w:pPr>
      <w:r w:rsidRPr="006D6BCD">
        <w:rPr>
          <w:rFonts w:asciiTheme="majorHAnsi" w:hAnsiTheme="majorHAnsi" w:cstheme="minorHAnsi"/>
          <w:b/>
          <w:bCs/>
          <w:color w:val="000000"/>
          <w:sz w:val="22"/>
          <w:szCs w:val="22"/>
          <w:shd w:val="clear" w:color="auto" w:fill="FFFFFF"/>
        </w:rPr>
        <w:t>Professional Summary</w:t>
      </w:r>
      <w:r w:rsidR="0023217A" w:rsidRPr="006D6BCD">
        <w:rPr>
          <w:rFonts w:asciiTheme="majorHAnsi" w:hAnsiTheme="majorHAnsi" w:cstheme="minorHAnsi"/>
          <w:b/>
          <w:bCs/>
          <w:color w:val="000000"/>
          <w:sz w:val="22"/>
          <w:szCs w:val="22"/>
          <w:shd w:val="clear" w:color="auto" w:fill="FFFFFF"/>
        </w:rPr>
        <w:t>:</w:t>
      </w:r>
    </w:p>
    <w:p w:rsidR="000D28A0" w:rsidRDefault="000D28A0"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 xml:space="preserve">Presently working as </w:t>
      </w:r>
      <w:r>
        <w:rPr>
          <w:rFonts w:asciiTheme="minorHAnsi" w:hAnsiTheme="minorHAnsi" w:cstheme="minorHAnsi"/>
          <w:color w:val="000000"/>
          <w:sz w:val="22"/>
          <w:szCs w:val="22"/>
          <w:shd w:val="clear" w:color="auto" w:fill="FFFFFF"/>
        </w:rPr>
        <w:t xml:space="preserve">Consultant </w:t>
      </w:r>
      <w:r w:rsidRPr="00AD32F3">
        <w:rPr>
          <w:rFonts w:asciiTheme="minorHAnsi" w:hAnsiTheme="minorHAnsi" w:cstheme="minorHAnsi"/>
          <w:color w:val="000000"/>
          <w:sz w:val="22"/>
          <w:szCs w:val="22"/>
          <w:shd w:val="clear" w:color="auto" w:fill="FFFFFF"/>
        </w:rPr>
        <w:t xml:space="preserve">at </w:t>
      </w:r>
      <w:r>
        <w:rPr>
          <w:rFonts w:asciiTheme="minorHAnsi" w:hAnsiTheme="minorHAnsi" w:cstheme="minorHAnsi"/>
          <w:color w:val="000000"/>
          <w:sz w:val="22"/>
          <w:szCs w:val="22"/>
          <w:shd w:val="clear" w:color="auto" w:fill="FFFFFF"/>
        </w:rPr>
        <w:t>Capgemini, with 6</w:t>
      </w:r>
      <w:r w:rsidRPr="00AD32F3">
        <w:rPr>
          <w:rFonts w:asciiTheme="minorHAnsi" w:hAnsiTheme="minorHAnsi" w:cstheme="minorHAnsi"/>
          <w:color w:val="000000"/>
          <w:sz w:val="22"/>
          <w:szCs w:val="22"/>
          <w:shd w:val="clear" w:color="auto" w:fill="FFFFFF"/>
        </w:rPr>
        <w:t xml:space="preserve"> years of total experience.</w:t>
      </w:r>
    </w:p>
    <w:p w:rsidR="00872009" w:rsidRPr="00AD32F3" w:rsidRDefault="00872009" w:rsidP="00872009">
      <w:pPr>
        <w:pStyle w:val="ListParagraph"/>
        <w:numPr>
          <w:ilvl w:val="0"/>
          <w:numId w:val="1"/>
        </w:num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Previously  worked as Senior software development engineer at HTC Global services for 5.9 years.</w:t>
      </w:r>
    </w:p>
    <w:p w:rsidR="00CD73F6" w:rsidRPr="00AD32F3" w:rsidRDefault="008439FF"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K</w:t>
      </w:r>
      <w:r w:rsidR="00AE63F9" w:rsidRPr="00AD32F3">
        <w:rPr>
          <w:rFonts w:asciiTheme="minorHAnsi" w:hAnsiTheme="minorHAnsi" w:cstheme="minorHAnsi"/>
          <w:color w:val="000000"/>
          <w:sz w:val="22"/>
          <w:szCs w:val="22"/>
          <w:shd w:val="clear" w:color="auto" w:fill="FFFFFF"/>
        </w:rPr>
        <w:t>nowledge of Hadoop architecture and various components such as HDFS, Resource Manager,</w:t>
      </w:r>
      <w:r w:rsidR="00F325C4" w:rsidRPr="00AD32F3">
        <w:rPr>
          <w:rFonts w:asciiTheme="minorHAnsi" w:hAnsiTheme="minorHAnsi" w:cstheme="minorHAnsi"/>
          <w:color w:val="000000"/>
          <w:sz w:val="22"/>
          <w:szCs w:val="22"/>
          <w:shd w:val="clear" w:color="auto" w:fill="FFFFFF"/>
        </w:rPr>
        <w:t xml:space="preserve"> </w:t>
      </w:r>
      <w:r w:rsidR="00AE63F9" w:rsidRPr="00AD32F3">
        <w:rPr>
          <w:rFonts w:asciiTheme="minorHAnsi" w:hAnsiTheme="minorHAnsi" w:cstheme="minorHAnsi"/>
          <w:color w:val="000000"/>
          <w:sz w:val="22"/>
          <w:szCs w:val="22"/>
          <w:shd w:val="clear" w:color="auto" w:fill="FFFFFF"/>
        </w:rPr>
        <w:t xml:space="preserve">Node Manager and </w:t>
      </w:r>
      <w:r w:rsidR="00A028DB" w:rsidRPr="00AD32F3">
        <w:rPr>
          <w:rFonts w:asciiTheme="minorHAnsi" w:hAnsiTheme="minorHAnsi" w:cstheme="minorHAnsi"/>
          <w:color w:val="000000"/>
          <w:sz w:val="22"/>
          <w:szCs w:val="22"/>
          <w:shd w:val="clear" w:color="auto" w:fill="FFFFFF"/>
        </w:rPr>
        <w:t>Map Reduce</w:t>
      </w:r>
      <w:r w:rsidR="00AE63F9" w:rsidRPr="00AD32F3">
        <w:rPr>
          <w:rFonts w:asciiTheme="minorHAnsi" w:hAnsiTheme="minorHAnsi" w:cstheme="minorHAnsi"/>
          <w:color w:val="000000"/>
          <w:sz w:val="22"/>
          <w:szCs w:val="22"/>
          <w:shd w:val="clear" w:color="auto" w:fill="FFFFFF"/>
        </w:rPr>
        <w:t xml:space="preserve"> programming paradigm. </w:t>
      </w:r>
    </w:p>
    <w:p w:rsidR="00CD73F6" w:rsidRPr="00AD32F3" w:rsidRDefault="00A47911"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Experience i</w:t>
      </w:r>
      <w:r w:rsidR="00AE63F9" w:rsidRPr="00AD32F3">
        <w:rPr>
          <w:rFonts w:asciiTheme="minorHAnsi" w:hAnsiTheme="minorHAnsi" w:cstheme="minorHAnsi"/>
          <w:color w:val="000000"/>
          <w:sz w:val="22"/>
          <w:szCs w:val="22"/>
          <w:shd w:val="clear" w:color="auto" w:fill="FFFFFF"/>
        </w:rPr>
        <w:t>n</w:t>
      </w:r>
      <w:r w:rsidRPr="00AD32F3">
        <w:rPr>
          <w:rFonts w:asciiTheme="minorHAnsi" w:hAnsiTheme="minorHAnsi" w:cstheme="minorHAnsi"/>
          <w:color w:val="000000"/>
          <w:sz w:val="22"/>
          <w:szCs w:val="22"/>
          <w:shd w:val="clear" w:color="auto" w:fill="FFFFFF"/>
        </w:rPr>
        <w:t xml:space="preserve"> working with</w:t>
      </w:r>
      <w:r w:rsidR="00AE63F9" w:rsidRPr="00AD32F3">
        <w:rPr>
          <w:rFonts w:asciiTheme="minorHAnsi" w:hAnsiTheme="minorHAnsi" w:cstheme="minorHAnsi"/>
          <w:color w:val="000000"/>
          <w:sz w:val="22"/>
          <w:szCs w:val="22"/>
          <w:shd w:val="clear" w:color="auto" w:fill="FFFFFF"/>
        </w:rPr>
        <w:t xml:space="preserve"> Hadoop distributed file system (HDFS), </w:t>
      </w:r>
      <w:r w:rsidR="00A028DB" w:rsidRPr="00AD32F3">
        <w:rPr>
          <w:rFonts w:asciiTheme="minorHAnsi" w:hAnsiTheme="minorHAnsi" w:cstheme="minorHAnsi"/>
          <w:color w:val="000000"/>
          <w:sz w:val="22"/>
          <w:szCs w:val="22"/>
          <w:shd w:val="clear" w:color="auto" w:fill="FFFFFF"/>
        </w:rPr>
        <w:t>Map Reduce</w:t>
      </w:r>
      <w:r w:rsidR="00F325C4" w:rsidRPr="00AD32F3">
        <w:rPr>
          <w:rFonts w:asciiTheme="minorHAnsi" w:hAnsiTheme="minorHAnsi" w:cstheme="minorHAnsi"/>
          <w:color w:val="000000"/>
          <w:sz w:val="22"/>
          <w:szCs w:val="22"/>
          <w:shd w:val="clear" w:color="auto" w:fill="FFFFFF"/>
        </w:rPr>
        <w:t xml:space="preserve"> framework, YARN, Pig, Hive </w:t>
      </w:r>
      <w:r w:rsidR="00AE63F9" w:rsidRPr="00AD32F3">
        <w:rPr>
          <w:rFonts w:asciiTheme="minorHAnsi" w:hAnsiTheme="minorHAnsi" w:cstheme="minorHAnsi"/>
          <w:color w:val="000000"/>
          <w:sz w:val="22"/>
          <w:szCs w:val="22"/>
          <w:shd w:val="clear" w:color="auto" w:fill="FFFFFF"/>
        </w:rPr>
        <w:t>and Sqoop.</w:t>
      </w:r>
    </w:p>
    <w:p w:rsidR="00CD73F6"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 xml:space="preserve">Experience in analyzing data using HiveQL, Pig Latin, and Map Reduce programs in Java. </w:t>
      </w:r>
    </w:p>
    <w:p w:rsidR="00A836BF" w:rsidRDefault="000D28A0" w:rsidP="00872009">
      <w:pPr>
        <w:pStyle w:val="ListParagraph"/>
        <w:numPr>
          <w:ilvl w:val="0"/>
          <w:numId w:val="1"/>
        </w:num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Experience i</w:t>
      </w:r>
      <w:r w:rsidR="00A836BF">
        <w:rPr>
          <w:rFonts w:asciiTheme="minorHAnsi" w:hAnsiTheme="minorHAnsi" w:cstheme="minorHAnsi"/>
          <w:color w:val="000000"/>
          <w:sz w:val="22"/>
          <w:szCs w:val="22"/>
          <w:shd w:val="clear" w:color="auto" w:fill="FFFFFF"/>
        </w:rPr>
        <w:t>n spark with scala.</w:t>
      </w:r>
    </w:p>
    <w:p w:rsidR="00A836BF" w:rsidRPr="00AD32F3" w:rsidRDefault="00A836BF" w:rsidP="00872009">
      <w:pPr>
        <w:pStyle w:val="ListParagraph"/>
        <w:numPr>
          <w:ilvl w:val="0"/>
          <w:numId w:val="1"/>
        </w:num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Wrote hive scripts to move data to the </w:t>
      </w:r>
      <w:r w:rsidR="000D28A0">
        <w:rPr>
          <w:rFonts w:asciiTheme="minorHAnsi" w:hAnsiTheme="minorHAnsi" w:cstheme="minorHAnsi"/>
          <w:color w:val="000000"/>
          <w:sz w:val="22"/>
          <w:szCs w:val="22"/>
          <w:shd w:val="clear" w:color="auto" w:fill="FFFFFF"/>
        </w:rPr>
        <w:t>Hbase</w:t>
      </w:r>
      <w:r>
        <w:rPr>
          <w:rFonts w:asciiTheme="minorHAnsi" w:hAnsiTheme="minorHAnsi" w:cstheme="minorHAnsi"/>
          <w:color w:val="000000"/>
          <w:sz w:val="22"/>
          <w:szCs w:val="22"/>
          <w:shd w:val="clear" w:color="auto" w:fill="FFFFFF"/>
        </w:rPr>
        <w:t>.</w:t>
      </w:r>
    </w:p>
    <w:p w:rsidR="00CD73F6"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 xml:space="preserve">Experience in </w:t>
      </w:r>
      <w:r w:rsidR="0098709F">
        <w:rPr>
          <w:rFonts w:asciiTheme="minorHAnsi" w:hAnsiTheme="minorHAnsi" w:cstheme="minorHAnsi"/>
          <w:color w:val="000000"/>
          <w:sz w:val="22"/>
          <w:szCs w:val="22"/>
          <w:shd w:val="clear" w:color="auto" w:fill="FFFFFF"/>
        </w:rPr>
        <w:t>m</w:t>
      </w:r>
      <w:r w:rsidR="0098709F" w:rsidRPr="0098709F">
        <w:rPr>
          <w:rFonts w:asciiTheme="minorHAnsi" w:hAnsiTheme="minorHAnsi" w:cstheme="minorHAnsi"/>
          <w:color w:val="000000"/>
          <w:sz w:val="22"/>
          <w:szCs w:val="22"/>
          <w:shd w:val="clear" w:color="auto" w:fill="FFFFFF"/>
        </w:rPr>
        <w:t>oving data from HDFS to RDBMS and vice-versa using SQOOP</w:t>
      </w:r>
      <w:r w:rsidR="008C580B" w:rsidRPr="00AD32F3">
        <w:rPr>
          <w:rFonts w:asciiTheme="minorHAnsi" w:hAnsiTheme="minorHAnsi" w:cstheme="minorHAnsi"/>
          <w:color w:val="000000"/>
          <w:sz w:val="22"/>
          <w:szCs w:val="22"/>
          <w:shd w:val="clear" w:color="auto" w:fill="FFFFFF"/>
        </w:rPr>
        <w:t>.</w:t>
      </w:r>
    </w:p>
    <w:p w:rsidR="00CD73F6" w:rsidRPr="00AD32F3"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Worked extensively in COBOL, JCL languages and well versed with DBMS like DB2 and OS concepts.</w:t>
      </w:r>
    </w:p>
    <w:p w:rsidR="00CD73F6" w:rsidRPr="00AD32F3"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Good in understanding business processes / requirements and translating them into design solution and technical requirements.</w:t>
      </w:r>
    </w:p>
    <w:p w:rsidR="00CD73F6" w:rsidRPr="00AD32F3"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Involved in design, coding, testing and implementations.</w:t>
      </w:r>
    </w:p>
    <w:p w:rsidR="00CD73F6" w:rsidRPr="00AD32F3"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Good experience in documentation like program analysis documents, HLDs, LLDs, UTCs and UTRs.</w:t>
      </w:r>
    </w:p>
    <w:p w:rsidR="00CD73F6"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Good experience in developing test strategy, test plan, test scenarios, test case design, test reports, test execution, and data validation.</w:t>
      </w:r>
    </w:p>
    <w:p w:rsidR="00DE5A33" w:rsidRDefault="00DE5A33" w:rsidP="00872009">
      <w:pPr>
        <w:pStyle w:val="ListParagraph"/>
        <w:numPr>
          <w:ilvl w:val="0"/>
          <w:numId w:val="1"/>
        </w:num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Good ex</w:t>
      </w:r>
      <w:r w:rsidR="0023360C">
        <w:rPr>
          <w:rFonts w:asciiTheme="minorHAnsi" w:hAnsiTheme="minorHAnsi" w:cstheme="minorHAnsi"/>
          <w:color w:val="000000"/>
          <w:sz w:val="22"/>
          <w:szCs w:val="22"/>
          <w:shd w:val="clear" w:color="auto" w:fill="FFFFFF"/>
        </w:rPr>
        <w:t xml:space="preserve">perience in </w:t>
      </w:r>
      <w:r w:rsidR="00A028DB">
        <w:rPr>
          <w:rFonts w:asciiTheme="minorHAnsi" w:hAnsiTheme="minorHAnsi" w:cstheme="minorHAnsi"/>
          <w:color w:val="000000"/>
          <w:sz w:val="22"/>
          <w:szCs w:val="22"/>
          <w:shd w:val="clear" w:color="auto" w:fill="FFFFFF"/>
        </w:rPr>
        <w:t>Web services</w:t>
      </w:r>
      <w:r w:rsidR="0023360C">
        <w:rPr>
          <w:rFonts w:asciiTheme="minorHAnsi" w:hAnsiTheme="minorHAnsi" w:cstheme="minorHAnsi"/>
          <w:color w:val="000000"/>
          <w:sz w:val="22"/>
          <w:szCs w:val="22"/>
          <w:shd w:val="clear" w:color="auto" w:fill="FFFFFF"/>
        </w:rPr>
        <w:t xml:space="preserve"> testing.</w:t>
      </w:r>
    </w:p>
    <w:p w:rsidR="0023360C" w:rsidRPr="00AD32F3" w:rsidRDefault="0023360C" w:rsidP="00872009">
      <w:pPr>
        <w:pStyle w:val="ListParagraph"/>
        <w:numPr>
          <w:ilvl w:val="0"/>
          <w:numId w:val="1"/>
        </w:num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Good experience in running JCL job flows. </w:t>
      </w:r>
    </w:p>
    <w:p w:rsidR="00CD73F6" w:rsidRPr="00AD32F3"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Good experience in testing tools like Test Link, track tool</w:t>
      </w:r>
      <w:r w:rsidR="00DE5A33">
        <w:rPr>
          <w:rFonts w:asciiTheme="minorHAnsi" w:hAnsiTheme="minorHAnsi" w:cstheme="minorHAnsi"/>
          <w:color w:val="000000"/>
          <w:sz w:val="22"/>
          <w:szCs w:val="22"/>
          <w:shd w:val="clear" w:color="auto" w:fill="FFFFFF"/>
        </w:rPr>
        <w:t xml:space="preserve">,IBM Data </w:t>
      </w:r>
      <w:r w:rsidR="00A028DB">
        <w:rPr>
          <w:rFonts w:asciiTheme="minorHAnsi" w:hAnsiTheme="minorHAnsi" w:cstheme="minorHAnsi"/>
          <w:color w:val="000000"/>
          <w:sz w:val="22"/>
          <w:szCs w:val="22"/>
          <w:shd w:val="clear" w:color="auto" w:fill="FFFFFF"/>
        </w:rPr>
        <w:t>Studio, Soap</w:t>
      </w:r>
      <w:r w:rsidR="00DE5A33">
        <w:rPr>
          <w:rFonts w:asciiTheme="minorHAnsi" w:hAnsiTheme="minorHAnsi" w:cstheme="minorHAnsi"/>
          <w:color w:val="000000"/>
          <w:sz w:val="22"/>
          <w:szCs w:val="22"/>
          <w:shd w:val="clear" w:color="auto" w:fill="FFFFFF"/>
        </w:rPr>
        <w:t xml:space="preserve"> ui</w:t>
      </w:r>
      <w:r w:rsidRPr="00AD32F3">
        <w:rPr>
          <w:rFonts w:asciiTheme="minorHAnsi" w:hAnsiTheme="minorHAnsi" w:cstheme="minorHAnsi"/>
          <w:color w:val="000000"/>
          <w:sz w:val="22"/>
          <w:szCs w:val="22"/>
          <w:shd w:val="clear" w:color="auto" w:fill="FFFFFF"/>
        </w:rPr>
        <w:t xml:space="preserve"> and SAMS Pocket tool.</w:t>
      </w:r>
    </w:p>
    <w:p w:rsidR="00CD73F6" w:rsidRDefault="00AE63F9" w:rsidP="00872009">
      <w:pPr>
        <w:pStyle w:val="ListParagraph"/>
        <w:numPr>
          <w:ilvl w:val="0"/>
          <w:numId w:val="1"/>
        </w:numPr>
        <w:rPr>
          <w:rFonts w:asciiTheme="minorHAnsi" w:hAnsiTheme="minorHAnsi" w:cstheme="minorHAnsi"/>
          <w:color w:val="000000"/>
          <w:sz w:val="22"/>
          <w:szCs w:val="22"/>
          <w:shd w:val="clear" w:color="auto" w:fill="FFFFFF"/>
        </w:rPr>
      </w:pPr>
      <w:r w:rsidRPr="00AD32F3">
        <w:rPr>
          <w:rFonts w:asciiTheme="minorHAnsi" w:hAnsiTheme="minorHAnsi" w:cstheme="minorHAnsi"/>
          <w:color w:val="000000"/>
          <w:sz w:val="22"/>
          <w:szCs w:val="22"/>
          <w:shd w:val="clear" w:color="auto" w:fill="FFFFFF"/>
        </w:rPr>
        <w:t>Experience in HP Service Manager and MS Office.</w:t>
      </w:r>
    </w:p>
    <w:p w:rsidR="00BD13EF" w:rsidRPr="00AD32F3" w:rsidRDefault="00BD13EF" w:rsidP="00872009">
      <w:pPr>
        <w:pStyle w:val="ListParagraph"/>
        <w:numPr>
          <w:ilvl w:val="0"/>
          <w:numId w:val="1"/>
        </w:num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Knowledge on Unix shell scripting.</w:t>
      </w:r>
    </w:p>
    <w:p w:rsidR="00A45044" w:rsidRDefault="00A45044">
      <w:pPr>
        <w:rPr>
          <w:rFonts w:asciiTheme="majorHAnsi" w:hAnsiTheme="majorHAnsi" w:cstheme="minorHAnsi"/>
          <w:b/>
          <w:bCs/>
          <w:color w:val="000000"/>
          <w:sz w:val="22"/>
          <w:szCs w:val="22"/>
          <w:shd w:val="clear" w:color="auto" w:fill="FFFFFF"/>
        </w:rPr>
      </w:pPr>
    </w:p>
    <w:p w:rsidR="00CD73F6" w:rsidRDefault="00AE63F9">
      <w:pPr>
        <w:rPr>
          <w:rFonts w:asciiTheme="majorHAnsi" w:hAnsiTheme="majorHAnsi" w:cstheme="minorHAnsi"/>
          <w:b/>
          <w:bCs/>
          <w:color w:val="000000"/>
          <w:sz w:val="22"/>
          <w:szCs w:val="22"/>
          <w:shd w:val="clear" w:color="auto" w:fill="FFFFFF"/>
        </w:rPr>
      </w:pPr>
      <w:r w:rsidRPr="006D6BCD">
        <w:rPr>
          <w:rFonts w:asciiTheme="majorHAnsi" w:hAnsiTheme="majorHAnsi" w:cstheme="minorHAnsi"/>
          <w:b/>
          <w:bCs/>
          <w:color w:val="000000"/>
          <w:sz w:val="22"/>
          <w:szCs w:val="22"/>
          <w:shd w:val="clear" w:color="auto" w:fill="FFFFFF"/>
        </w:rPr>
        <w:t>Technical Skills</w:t>
      </w:r>
      <w:r w:rsidR="0023217A" w:rsidRPr="006D6BCD">
        <w:rPr>
          <w:rFonts w:asciiTheme="majorHAnsi" w:hAnsiTheme="majorHAnsi" w:cstheme="minorHAnsi"/>
          <w:b/>
          <w:bCs/>
          <w:color w:val="000000"/>
          <w:sz w:val="22"/>
          <w:szCs w:val="22"/>
          <w:shd w:val="clear" w:color="auto" w:fill="FFFFFF"/>
        </w:rPr>
        <w:t>:</w:t>
      </w:r>
    </w:p>
    <w:p w:rsidR="005E3D4F" w:rsidRPr="006D6BCD" w:rsidRDefault="005E3D4F" w:rsidP="005E3D4F">
      <w:pPr>
        <w:rPr>
          <w:rFonts w:asciiTheme="minorHAnsi" w:hAnsiTheme="minorHAnsi" w:cstheme="minorHAnsi"/>
          <w:color w:val="000000"/>
          <w:sz w:val="22"/>
          <w:szCs w:val="22"/>
          <w:shd w:val="clear" w:color="auto" w:fill="FFFFFF"/>
        </w:rPr>
      </w:pPr>
      <w:r w:rsidRPr="006D6BCD">
        <w:rPr>
          <w:rFonts w:asciiTheme="minorHAnsi" w:hAnsiTheme="minorHAnsi" w:cstheme="minorHAnsi"/>
          <w:color w:val="000000"/>
          <w:sz w:val="22"/>
          <w:szCs w:val="22"/>
          <w:shd w:val="clear" w:color="auto" w:fill="FFFFFF"/>
        </w:rPr>
        <w:t>• Hadoop Eco system</w:t>
      </w:r>
      <w:r w:rsidRPr="006D6BCD">
        <w:rPr>
          <w:rFonts w:asciiTheme="minorHAnsi" w:hAnsiTheme="minorHAnsi" w:cstheme="minorHAnsi"/>
          <w:color w:val="000000"/>
          <w:sz w:val="22"/>
          <w:szCs w:val="22"/>
          <w:shd w:val="clear" w:color="auto" w:fill="FFFFFF"/>
        </w:rPr>
        <w:tab/>
        <w:t>:</w:t>
      </w:r>
      <w:r w:rsidRPr="006D6BCD">
        <w:rPr>
          <w:rFonts w:asciiTheme="minorHAnsi" w:hAnsiTheme="minorHAnsi" w:cstheme="minorHAnsi"/>
          <w:color w:val="000000"/>
          <w:sz w:val="22"/>
          <w:szCs w:val="22"/>
          <w:shd w:val="clear" w:color="auto" w:fill="FFFFFF"/>
        </w:rPr>
        <w:tab/>
      </w:r>
      <w:r w:rsidRPr="006D6BCD">
        <w:rPr>
          <w:rFonts w:asciiTheme="minorHAnsi" w:hAnsiTheme="minorHAnsi" w:cstheme="minorHAnsi"/>
          <w:color w:val="000000"/>
          <w:sz w:val="22"/>
          <w:szCs w:val="22"/>
        </w:rPr>
        <w:t xml:space="preserve">Hadoop, </w:t>
      </w:r>
      <w:r w:rsidR="00A028DB" w:rsidRPr="006D6BCD">
        <w:rPr>
          <w:rFonts w:asciiTheme="minorHAnsi" w:hAnsiTheme="minorHAnsi" w:cstheme="minorHAnsi"/>
          <w:color w:val="000000"/>
          <w:sz w:val="22"/>
          <w:szCs w:val="22"/>
        </w:rPr>
        <w:t>Map Reduce</w:t>
      </w:r>
      <w:r w:rsidRPr="006D6BCD">
        <w:rPr>
          <w:rFonts w:asciiTheme="minorHAnsi" w:hAnsiTheme="minorHAnsi" w:cstheme="minorHAnsi"/>
          <w:color w:val="000000"/>
          <w:sz w:val="22"/>
          <w:szCs w:val="22"/>
        </w:rPr>
        <w:t>, HDFS, Hive,</w:t>
      </w:r>
      <w:r w:rsidR="00D73EB5">
        <w:rPr>
          <w:rFonts w:asciiTheme="minorHAnsi" w:hAnsiTheme="minorHAnsi" w:cstheme="minorHAnsi"/>
          <w:color w:val="000000"/>
          <w:sz w:val="22"/>
          <w:szCs w:val="22"/>
        </w:rPr>
        <w:t xml:space="preserve"> Pig and</w:t>
      </w:r>
      <w:r w:rsidRPr="006D6BCD">
        <w:rPr>
          <w:rFonts w:asciiTheme="minorHAnsi" w:hAnsiTheme="minorHAnsi" w:cstheme="minorHAnsi"/>
          <w:color w:val="000000"/>
          <w:sz w:val="22"/>
          <w:szCs w:val="22"/>
        </w:rPr>
        <w:t xml:space="preserve"> Sqoop</w:t>
      </w:r>
      <w:r w:rsidR="00D73EB5">
        <w:rPr>
          <w:rFonts w:asciiTheme="minorHAnsi" w:hAnsiTheme="minorHAnsi" w:cstheme="minorHAnsi"/>
          <w:color w:val="000000"/>
          <w:sz w:val="22"/>
          <w:szCs w:val="22"/>
        </w:rPr>
        <w:t>.</w:t>
      </w:r>
    </w:p>
    <w:p w:rsidR="00CD73F6" w:rsidRPr="006D6BCD" w:rsidRDefault="005E3D4F">
      <w:pPr>
        <w:rPr>
          <w:rFonts w:asciiTheme="minorHAnsi" w:hAnsiTheme="minorHAnsi" w:cstheme="minorHAnsi"/>
          <w:color w:val="000000"/>
          <w:sz w:val="22"/>
          <w:szCs w:val="22"/>
          <w:shd w:val="clear" w:color="auto" w:fill="FFFFFF"/>
        </w:rPr>
      </w:pPr>
      <w:r w:rsidRPr="006D6BCD">
        <w:rPr>
          <w:rFonts w:asciiTheme="minorHAnsi" w:hAnsiTheme="minorHAnsi" w:cstheme="minorHAnsi"/>
          <w:color w:val="000000"/>
          <w:sz w:val="22"/>
          <w:szCs w:val="22"/>
          <w:shd w:val="clear" w:color="auto" w:fill="FFFFFF"/>
        </w:rPr>
        <w:t>• Languages</w:t>
      </w:r>
      <w:r w:rsidRPr="006D6BCD">
        <w:rPr>
          <w:rFonts w:asciiTheme="minorHAnsi" w:hAnsiTheme="minorHAnsi" w:cstheme="minorHAnsi"/>
          <w:color w:val="000000"/>
          <w:sz w:val="22"/>
          <w:szCs w:val="22"/>
          <w:shd w:val="clear" w:color="auto" w:fill="FFFFFF"/>
        </w:rPr>
        <w:tab/>
      </w:r>
      <w:r w:rsidRPr="006D6BCD">
        <w:rPr>
          <w:rFonts w:asciiTheme="minorHAnsi" w:hAnsiTheme="minorHAnsi" w:cstheme="minorHAnsi"/>
          <w:color w:val="000000"/>
          <w:sz w:val="22"/>
          <w:szCs w:val="22"/>
          <w:shd w:val="clear" w:color="auto" w:fill="FFFFFF"/>
        </w:rPr>
        <w:tab/>
        <w:t xml:space="preserve">: </w:t>
      </w:r>
      <w:r w:rsidRPr="006D6BCD">
        <w:rPr>
          <w:rFonts w:asciiTheme="minorHAnsi" w:hAnsiTheme="minorHAnsi" w:cstheme="minorHAnsi"/>
          <w:color w:val="000000"/>
          <w:sz w:val="22"/>
          <w:szCs w:val="22"/>
          <w:shd w:val="clear" w:color="auto" w:fill="FFFFFF"/>
        </w:rPr>
        <w:tab/>
      </w:r>
      <w:r w:rsidR="0098709F">
        <w:rPr>
          <w:rFonts w:asciiTheme="minorHAnsi" w:hAnsiTheme="minorHAnsi" w:cstheme="minorHAnsi"/>
          <w:color w:val="000000"/>
          <w:sz w:val="22"/>
          <w:szCs w:val="22"/>
          <w:shd w:val="clear" w:color="auto" w:fill="FFFFFF"/>
        </w:rPr>
        <w:t>J2SE</w:t>
      </w:r>
      <w:r w:rsidR="00AE63F9" w:rsidRPr="006D6BCD">
        <w:rPr>
          <w:rFonts w:asciiTheme="minorHAnsi" w:hAnsiTheme="minorHAnsi" w:cstheme="minorHAnsi"/>
          <w:color w:val="000000"/>
          <w:sz w:val="22"/>
          <w:szCs w:val="22"/>
          <w:shd w:val="clear" w:color="auto" w:fill="FFFFFF"/>
        </w:rPr>
        <w:t>, COBOL, and JCL.</w:t>
      </w:r>
    </w:p>
    <w:p w:rsidR="00CD73F6" w:rsidRPr="006D6BCD" w:rsidRDefault="005E3D4F">
      <w:pPr>
        <w:rPr>
          <w:rFonts w:asciiTheme="minorHAnsi" w:hAnsiTheme="minorHAnsi" w:cstheme="minorHAnsi"/>
          <w:color w:val="000000"/>
          <w:sz w:val="22"/>
          <w:szCs w:val="22"/>
          <w:shd w:val="clear" w:color="auto" w:fill="FFFFFF"/>
        </w:rPr>
      </w:pPr>
      <w:r w:rsidRPr="006D6BCD">
        <w:rPr>
          <w:rFonts w:asciiTheme="minorHAnsi" w:hAnsiTheme="minorHAnsi" w:cstheme="minorHAnsi"/>
          <w:color w:val="000000"/>
          <w:sz w:val="22"/>
          <w:szCs w:val="22"/>
          <w:shd w:val="clear" w:color="auto" w:fill="FFFFFF"/>
        </w:rPr>
        <w:t xml:space="preserve">• </w:t>
      </w:r>
      <w:r w:rsidR="00AE63F9" w:rsidRPr="006D6BCD">
        <w:rPr>
          <w:rFonts w:asciiTheme="minorHAnsi" w:hAnsiTheme="minorHAnsi" w:cstheme="minorHAnsi"/>
          <w:color w:val="000000"/>
          <w:sz w:val="22"/>
          <w:szCs w:val="22"/>
          <w:shd w:val="clear" w:color="auto" w:fill="FFFFFF"/>
        </w:rPr>
        <w:t>Database</w:t>
      </w:r>
      <w:r w:rsidRPr="006D6BCD">
        <w:rPr>
          <w:rFonts w:asciiTheme="minorHAnsi" w:hAnsiTheme="minorHAnsi" w:cstheme="minorHAnsi"/>
          <w:color w:val="000000"/>
          <w:sz w:val="22"/>
          <w:szCs w:val="22"/>
          <w:shd w:val="clear" w:color="auto" w:fill="FFFFFF"/>
        </w:rPr>
        <w:tab/>
      </w:r>
      <w:r w:rsidRPr="006D6BCD">
        <w:rPr>
          <w:rFonts w:asciiTheme="minorHAnsi" w:hAnsiTheme="minorHAnsi" w:cstheme="minorHAnsi"/>
          <w:color w:val="000000"/>
          <w:sz w:val="22"/>
          <w:szCs w:val="22"/>
          <w:shd w:val="clear" w:color="auto" w:fill="FFFFFF"/>
        </w:rPr>
        <w:tab/>
      </w:r>
      <w:r w:rsidR="00AE63F9" w:rsidRPr="006D6BCD">
        <w:rPr>
          <w:rFonts w:asciiTheme="minorHAnsi" w:hAnsiTheme="minorHAnsi" w:cstheme="minorHAnsi"/>
          <w:color w:val="000000"/>
          <w:sz w:val="22"/>
          <w:szCs w:val="22"/>
          <w:shd w:val="clear" w:color="auto" w:fill="FFFFFF"/>
        </w:rPr>
        <w:t xml:space="preserve">: </w:t>
      </w:r>
      <w:r w:rsidRPr="006D6BCD">
        <w:rPr>
          <w:rFonts w:asciiTheme="minorHAnsi" w:hAnsiTheme="minorHAnsi" w:cstheme="minorHAnsi"/>
          <w:color w:val="000000"/>
          <w:sz w:val="22"/>
          <w:szCs w:val="22"/>
          <w:shd w:val="clear" w:color="auto" w:fill="FFFFFF"/>
        </w:rPr>
        <w:tab/>
        <w:t>DB2</w:t>
      </w:r>
    </w:p>
    <w:p w:rsidR="00CD73F6" w:rsidRPr="006D6BCD" w:rsidRDefault="005E3D4F">
      <w:pPr>
        <w:rPr>
          <w:rFonts w:asciiTheme="minorHAnsi" w:hAnsiTheme="minorHAnsi" w:cstheme="minorHAnsi"/>
          <w:color w:val="000000"/>
          <w:sz w:val="22"/>
          <w:szCs w:val="22"/>
          <w:shd w:val="clear" w:color="auto" w:fill="FFFFFF"/>
        </w:rPr>
      </w:pPr>
      <w:r w:rsidRPr="006D6BCD">
        <w:rPr>
          <w:rFonts w:asciiTheme="minorHAnsi" w:hAnsiTheme="minorHAnsi" w:cstheme="minorHAnsi"/>
          <w:color w:val="000000"/>
          <w:sz w:val="22"/>
          <w:szCs w:val="22"/>
          <w:shd w:val="clear" w:color="auto" w:fill="FFFFFF"/>
        </w:rPr>
        <w:t xml:space="preserve">• </w:t>
      </w:r>
      <w:r w:rsidR="00AE63F9" w:rsidRPr="006D6BCD">
        <w:rPr>
          <w:rFonts w:asciiTheme="minorHAnsi" w:hAnsiTheme="minorHAnsi" w:cstheme="minorHAnsi"/>
          <w:color w:val="000000"/>
          <w:sz w:val="22"/>
          <w:szCs w:val="22"/>
          <w:shd w:val="clear" w:color="auto" w:fill="FFFFFF"/>
        </w:rPr>
        <w:t>Operating System</w:t>
      </w:r>
      <w:r w:rsidRPr="006D6BCD">
        <w:rPr>
          <w:rFonts w:asciiTheme="minorHAnsi" w:hAnsiTheme="minorHAnsi" w:cstheme="minorHAnsi"/>
          <w:color w:val="000000"/>
          <w:sz w:val="22"/>
          <w:szCs w:val="22"/>
          <w:shd w:val="clear" w:color="auto" w:fill="FFFFFF"/>
        </w:rPr>
        <w:tab/>
      </w:r>
      <w:r w:rsidR="00AE63F9" w:rsidRPr="006D6BCD">
        <w:rPr>
          <w:rFonts w:asciiTheme="minorHAnsi" w:hAnsiTheme="minorHAnsi" w:cstheme="minorHAnsi"/>
          <w:color w:val="000000"/>
          <w:sz w:val="22"/>
          <w:szCs w:val="22"/>
          <w:shd w:val="clear" w:color="auto" w:fill="FFFFFF"/>
        </w:rPr>
        <w:t xml:space="preserve">: </w:t>
      </w:r>
      <w:r w:rsidRPr="006D6BCD">
        <w:rPr>
          <w:rFonts w:asciiTheme="minorHAnsi" w:hAnsiTheme="minorHAnsi" w:cstheme="minorHAnsi"/>
          <w:color w:val="000000"/>
          <w:sz w:val="22"/>
          <w:szCs w:val="22"/>
          <w:shd w:val="clear" w:color="auto" w:fill="FFFFFF"/>
        </w:rPr>
        <w:tab/>
      </w:r>
      <w:r w:rsidR="00AE63F9" w:rsidRPr="006D6BCD">
        <w:rPr>
          <w:rFonts w:asciiTheme="minorHAnsi" w:hAnsiTheme="minorHAnsi" w:cstheme="minorHAnsi"/>
          <w:color w:val="000000"/>
          <w:sz w:val="22"/>
          <w:szCs w:val="22"/>
          <w:shd w:val="clear" w:color="auto" w:fill="FFFFFF"/>
        </w:rPr>
        <w:t xml:space="preserve">Linux, </w:t>
      </w:r>
      <w:r w:rsidRPr="006D6BCD">
        <w:rPr>
          <w:rFonts w:asciiTheme="minorHAnsi" w:hAnsiTheme="minorHAnsi" w:cstheme="minorHAnsi"/>
          <w:color w:val="000000"/>
          <w:sz w:val="22"/>
          <w:szCs w:val="22"/>
          <w:shd w:val="clear" w:color="auto" w:fill="FFFFFF"/>
        </w:rPr>
        <w:t xml:space="preserve"> W</w:t>
      </w:r>
      <w:r w:rsidR="00AE63F9" w:rsidRPr="006D6BCD">
        <w:rPr>
          <w:rFonts w:asciiTheme="minorHAnsi" w:hAnsiTheme="minorHAnsi" w:cstheme="minorHAnsi"/>
          <w:color w:val="000000"/>
          <w:sz w:val="22"/>
          <w:szCs w:val="22"/>
          <w:shd w:val="clear" w:color="auto" w:fill="FFFFFF"/>
        </w:rPr>
        <w:t>indows7/XP</w:t>
      </w:r>
    </w:p>
    <w:p w:rsidR="00872009" w:rsidRDefault="005E3D4F" w:rsidP="00872009">
      <w:pPr>
        <w:rPr>
          <w:rFonts w:asciiTheme="minorHAnsi" w:hAnsiTheme="minorHAnsi" w:cstheme="minorHAnsi"/>
          <w:color w:val="000000"/>
          <w:sz w:val="22"/>
          <w:szCs w:val="22"/>
          <w:shd w:val="clear" w:color="auto" w:fill="FFFFFF"/>
        </w:rPr>
      </w:pPr>
      <w:r w:rsidRPr="006D6BCD">
        <w:rPr>
          <w:rFonts w:asciiTheme="minorHAnsi" w:hAnsiTheme="minorHAnsi" w:cstheme="minorHAnsi"/>
          <w:color w:val="000000"/>
          <w:sz w:val="22"/>
          <w:szCs w:val="22"/>
          <w:shd w:val="clear" w:color="auto" w:fill="FFFFFF"/>
        </w:rPr>
        <w:t xml:space="preserve">• </w:t>
      </w:r>
      <w:r w:rsidR="00AE63F9" w:rsidRPr="006D6BCD">
        <w:rPr>
          <w:rFonts w:asciiTheme="minorHAnsi" w:hAnsiTheme="minorHAnsi" w:cstheme="minorHAnsi"/>
          <w:color w:val="000000"/>
          <w:sz w:val="22"/>
          <w:szCs w:val="22"/>
          <w:shd w:val="clear" w:color="auto" w:fill="FFFFFF"/>
        </w:rPr>
        <w:t>IDE</w:t>
      </w:r>
      <w:r w:rsidRPr="006D6BCD">
        <w:rPr>
          <w:rFonts w:asciiTheme="minorHAnsi" w:hAnsiTheme="minorHAnsi" w:cstheme="minorHAnsi"/>
          <w:color w:val="000000"/>
          <w:sz w:val="22"/>
          <w:szCs w:val="22"/>
          <w:shd w:val="clear" w:color="auto" w:fill="FFFFFF"/>
        </w:rPr>
        <w:tab/>
      </w:r>
      <w:r w:rsidRPr="006D6BCD">
        <w:rPr>
          <w:rFonts w:asciiTheme="minorHAnsi" w:hAnsiTheme="minorHAnsi" w:cstheme="minorHAnsi"/>
          <w:color w:val="000000"/>
          <w:sz w:val="22"/>
          <w:szCs w:val="22"/>
          <w:shd w:val="clear" w:color="auto" w:fill="FFFFFF"/>
        </w:rPr>
        <w:tab/>
      </w:r>
      <w:r w:rsidRPr="006D6BCD">
        <w:rPr>
          <w:rFonts w:asciiTheme="minorHAnsi" w:hAnsiTheme="minorHAnsi" w:cstheme="minorHAnsi"/>
          <w:color w:val="000000"/>
          <w:sz w:val="22"/>
          <w:szCs w:val="22"/>
          <w:shd w:val="clear" w:color="auto" w:fill="FFFFFF"/>
        </w:rPr>
        <w:tab/>
      </w:r>
      <w:r w:rsidR="00AE63F9" w:rsidRPr="006D6BCD">
        <w:rPr>
          <w:rFonts w:asciiTheme="minorHAnsi" w:hAnsiTheme="minorHAnsi" w:cstheme="minorHAnsi"/>
          <w:color w:val="000000"/>
          <w:sz w:val="22"/>
          <w:szCs w:val="22"/>
          <w:shd w:val="clear" w:color="auto" w:fill="FFFFFF"/>
        </w:rPr>
        <w:t xml:space="preserve">: </w:t>
      </w:r>
      <w:r w:rsidRPr="006D6BCD">
        <w:rPr>
          <w:rFonts w:asciiTheme="minorHAnsi" w:hAnsiTheme="minorHAnsi" w:cstheme="minorHAnsi"/>
          <w:color w:val="000000"/>
          <w:sz w:val="22"/>
          <w:szCs w:val="22"/>
          <w:shd w:val="clear" w:color="auto" w:fill="FFFFFF"/>
        </w:rPr>
        <w:tab/>
      </w:r>
      <w:r w:rsidR="00AE63F9" w:rsidRPr="006D6BCD">
        <w:rPr>
          <w:rFonts w:asciiTheme="minorHAnsi" w:hAnsiTheme="minorHAnsi" w:cstheme="minorHAnsi"/>
          <w:color w:val="000000"/>
          <w:sz w:val="22"/>
          <w:szCs w:val="22"/>
          <w:shd w:val="clear" w:color="auto" w:fill="FFFFFF"/>
        </w:rPr>
        <w:t>Eclipse and Spring Source Too</w:t>
      </w:r>
      <w:r w:rsidR="00872009">
        <w:rPr>
          <w:rFonts w:asciiTheme="minorHAnsi" w:hAnsiTheme="minorHAnsi" w:cstheme="minorHAnsi"/>
          <w:color w:val="000000"/>
          <w:sz w:val="22"/>
          <w:szCs w:val="22"/>
          <w:shd w:val="clear" w:color="auto" w:fill="FFFFFF"/>
        </w:rPr>
        <w:t>l</w:t>
      </w:r>
    </w:p>
    <w:p w:rsidR="00D73EB5" w:rsidRDefault="00D73EB5">
      <w:pPr>
        <w:rPr>
          <w:rFonts w:asciiTheme="majorHAnsi" w:hAnsiTheme="majorHAnsi" w:cstheme="minorHAnsi"/>
          <w:b/>
          <w:bCs/>
          <w:color w:val="000000"/>
          <w:sz w:val="22"/>
          <w:szCs w:val="22"/>
          <w:shd w:val="clear" w:color="auto" w:fill="FFFFFF"/>
        </w:rPr>
      </w:pPr>
    </w:p>
    <w:p w:rsidR="00CD73F6" w:rsidRDefault="00D73EB5">
      <w:pPr>
        <w:rPr>
          <w:rFonts w:asciiTheme="majorHAnsi" w:hAnsiTheme="majorHAnsi" w:cstheme="minorHAnsi"/>
          <w:b/>
          <w:bCs/>
          <w:color w:val="000000"/>
          <w:sz w:val="22"/>
          <w:szCs w:val="22"/>
          <w:shd w:val="clear" w:color="auto" w:fill="FFFFFF"/>
        </w:rPr>
      </w:pPr>
      <w:r w:rsidRPr="006D6BCD">
        <w:rPr>
          <w:rFonts w:asciiTheme="majorHAnsi" w:hAnsiTheme="majorHAnsi" w:cstheme="minorHAnsi"/>
          <w:b/>
          <w:bCs/>
          <w:color w:val="000000"/>
          <w:sz w:val="22"/>
          <w:szCs w:val="22"/>
          <w:shd w:val="clear" w:color="auto" w:fill="FFFFFF"/>
        </w:rPr>
        <w:t>Project Summary</w:t>
      </w:r>
      <w:r w:rsidR="004F0F39" w:rsidRPr="006D6BCD">
        <w:rPr>
          <w:rFonts w:asciiTheme="majorHAnsi" w:hAnsiTheme="majorHAnsi" w:cstheme="minorHAnsi"/>
          <w:b/>
          <w:bCs/>
          <w:color w:val="000000"/>
          <w:sz w:val="22"/>
          <w:szCs w:val="22"/>
          <w:shd w:val="clear" w:color="auto" w:fill="FFFFFF"/>
        </w:rPr>
        <w:t>:</w:t>
      </w:r>
    </w:p>
    <w:p w:rsidR="004A410C" w:rsidRPr="006D6BCD" w:rsidRDefault="004A410C">
      <w:pPr>
        <w:rPr>
          <w:rFonts w:asciiTheme="majorHAnsi" w:hAnsiTheme="majorHAnsi" w:cstheme="minorHAnsi"/>
          <w:b/>
          <w:bCs/>
          <w:color w:val="000000"/>
          <w:sz w:val="22"/>
          <w:szCs w:val="22"/>
          <w:shd w:val="clear" w:color="auto" w:fill="FFFFFF"/>
        </w:rPr>
      </w:pPr>
    </w:p>
    <w:p w:rsidR="00CD73F6" w:rsidRPr="006D6BCD" w:rsidRDefault="004F0F39">
      <w:pPr>
        <w:rPr>
          <w:rFonts w:asciiTheme="majorHAnsi" w:hAnsiTheme="majorHAnsi" w:cstheme="minorHAnsi"/>
          <w:b/>
          <w:color w:val="000000"/>
          <w:sz w:val="22"/>
          <w:szCs w:val="22"/>
        </w:rPr>
      </w:pPr>
      <w:r w:rsidRPr="006D6BCD">
        <w:rPr>
          <w:rFonts w:asciiTheme="majorHAnsi" w:hAnsiTheme="majorHAnsi" w:cstheme="minorHAnsi"/>
          <w:b/>
          <w:color w:val="000000"/>
          <w:sz w:val="22"/>
          <w:szCs w:val="22"/>
        </w:rPr>
        <w:t>Project #1</w:t>
      </w:r>
      <w:r w:rsidR="0044566D" w:rsidRPr="006D6BCD">
        <w:rPr>
          <w:rFonts w:asciiTheme="majorHAnsi" w:hAnsiTheme="majorHAnsi" w:cstheme="minorHAnsi"/>
          <w:b/>
          <w:color w:val="000000"/>
          <w:sz w:val="22"/>
          <w:szCs w:val="22"/>
        </w:rPr>
        <w:t>:</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Project Nam</w:t>
      </w:r>
      <w:r w:rsidR="0098709F">
        <w:rPr>
          <w:rFonts w:asciiTheme="minorHAnsi" w:hAnsiTheme="minorHAnsi" w:cstheme="minorHAnsi"/>
          <w:sz w:val="22"/>
          <w:szCs w:val="22"/>
        </w:rPr>
        <w:t>e</w:t>
      </w:r>
      <w:r w:rsidR="0098709F">
        <w:rPr>
          <w:rFonts w:asciiTheme="minorHAnsi" w:hAnsiTheme="minorHAnsi" w:cstheme="minorHAnsi"/>
          <w:sz w:val="22"/>
          <w:szCs w:val="22"/>
        </w:rPr>
        <w:tab/>
        <w:t xml:space="preserve">   :</w:t>
      </w:r>
      <w:r w:rsidR="0098709F">
        <w:rPr>
          <w:rFonts w:asciiTheme="minorHAnsi" w:hAnsiTheme="minorHAnsi" w:cstheme="minorHAnsi"/>
          <w:sz w:val="22"/>
          <w:szCs w:val="22"/>
        </w:rPr>
        <w:tab/>
        <w:t>Customer Data Traceability Framework Build</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Client</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State Farm Insurance, USA</w:t>
      </w:r>
    </w:p>
    <w:p w:rsidR="004F0F39" w:rsidRPr="006D6BCD" w:rsidRDefault="004F0F39">
      <w:pPr>
        <w:spacing w:after="40"/>
        <w:rPr>
          <w:rFonts w:asciiTheme="minorHAnsi" w:hAnsiTheme="minorHAnsi" w:cstheme="minorHAnsi"/>
          <w:sz w:val="22"/>
          <w:szCs w:val="22"/>
        </w:rPr>
      </w:pPr>
      <w:r w:rsidRPr="006D6BCD">
        <w:rPr>
          <w:rFonts w:asciiTheme="minorHAnsi" w:hAnsiTheme="minorHAnsi" w:cstheme="minorHAnsi"/>
          <w:sz w:val="22"/>
          <w:szCs w:val="22"/>
        </w:rPr>
        <w:t>Role</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Hadoop Developer</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Team size</w:t>
      </w:r>
      <w:r w:rsidRPr="006D6BCD">
        <w:rPr>
          <w:rFonts w:asciiTheme="minorHAnsi" w:hAnsiTheme="minorHAnsi" w:cstheme="minorHAnsi"/>
          <w:sz w:val="22"/>
          <w:szCs w:val="22"/>
        </w:rPr>
        <w:tab/>
      </w:r>
      <w:r w:rsidR="00D73EB5">
        <w:rPr>
          <w:rFonts w:asciiTheme="minorHAnsi" w:hAnsiTheme="minorHAnsi" w:cstheme="minorHAnsi"/>
          <w:sz w:val="22"/>
          <w:szCs w:val="22"/>
        </w:rPr>
        <w:t xml:space="preserve">   </w:t>
      </w:r>
      <w:r w:rsidRPr="006D6BCD">
        <w:rPr>
          <w:rFonts w:asciiTheme="minorHAnsi" w:hAnsiTheme="minorHAnsi" w:cstheme="minorHAnsi"/>
          <w:sz w:val="22"/>
          <w:szCs w:val="22"/>
        </w:rPr>
        <w:t>:</w:t>
      </w:r>
      <w:r w:rsidRPr="006D6BCD">
        <w:rPr>
          <w:rFonts w:asciiTheme="minorHAnsi" w:hAnsiTheme="minorHAnsi" w:cstheme="minorHAnsi"/>
          <w:sz w:val="22"/>
          <w:szCs w:val="22"/>
        </w:rPr>
        <w:tab/>
        <w:t>6</w:t>
      </w:r>
    </w:p>
    <w:p w:rsidR="004F0F39" w:rsidRPr="006D6BCD" w:rsidRDefault="004F0F39" w:rsidP="004F0F39">
      <w:pPr>
        <w:pStyle w:val="Standard"/>
        <w:jc w:val="both"/>
        <w:rPr>
          <w:rFonts w:eastAsia="Georgia" w:cs="Calibri"/>
          <w:color w:val="auto"/>
          <w:sz w:val="22"/>
          <w:szCs w:val="22"/>
        </w:rPr>
      </w:pPr>
      <w:r w:rsidRPr="006D6BCD">
        <w:rPr>
          <w:rFonts w:cs="Calibri"/>
          <w:sz w:val="22"/>
          <w:szCs w:val="22"/>
        </w:rPr>
        <w:t xml:space="preserve">OS                           : </w:t>
      </w:r>
      <w:r w:rsidRPr="006D6BCD">
        <w:rPr>
          <w:rFonts w:cs="Calibri"/>
          <w:sz w:val="22"/>
          <w:szCs w:val="22"/>
        </w:rPr>
        <w:tab/>
      </w:r>
      <w:r w:rsidR="00A028DB" w:rsidRPr="006D6BCD">
        <w:rPr>
          <w:rFonts w:cs="Calibri"/>
          <w:sz w:val="22"/>
          <w:szCs w:val="22"/>
        </w:rPr>
        <w:t>Centos</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lastRenderedPageBreak/>
        <w:t>Techn</w:t>
      </w:r>
      <w:r w:rsidR="00192CDC" w:rsidRPr="006D6BCD">
        <w:rPr>
          <w:rFonts w:asciiTheme="minorHAnsi" w:hAnsiTheme="minorHAnsi" w:cstheme="minorHAnsi"/>
          <w:sz w:val="22"/>
          <w:szCs w:val="22"/>
        </w:rPr>
        <w:t>ology</w:t>
      </w:r>
      <w:r w:rsidR="00192CDC" w:rsidRPr="006D6BCD">
        <w:rPr>
          <w:rFonts w:asciiTheme="minorHAnsi" w:hAnsiTheme="minorHAnsi" w:cstheme="minorHAnsi"/>
          <w:sz w:val="22"/>
          <w:szCs w:val="22"/>
        </w:rPr>
        <w:tab/>
        <w:t xml:space="preserve">   :</w:t>
      </w:r>
      <w:r w:rsidR="00192CDC" w:rsidRPr="006D6BCD">
        <w:rPr>
          <w:rFonts w:asciiTheme="minorHAnsi" w:hAnsiTheme="minorHAnsi" w:cstheme="minorHAnsi"/>
          <w:sz w:val="22"/>
          <w:szCs w:val="22"/>
        </w:rPr>
        <w:tab/>
        <w:t xml:space="preserve">Hadoop (HDFS, </w:t>
      </w:r>
      <w:r w:rsidR="00A028DB" w:rsidRPr="006D6BCD">
        <w:rPr>
          <w:rFonts w:asciiTheme="minorHAnsi" w:hAnsiTheme="minorHAnsi" w:cstheme="minorHAnsi"/>
          <w:sz w:val="22"/>
          <w:szCs w:val="22"/>
        </w:rPr>
        <w:t>Map Reduce</w:t>
      </w:r>
      <w:r w:rsidR="00192CDC" w:rsidRPr="006D6BCD">
        <w:rPr>
          <w:rFonts w:asciiTheme="minorHAnsi" w:hAnsiTheme="minorHAnsi" w:cstheme="minorHAnsi"/>
          <w:sz w:val="22"/>
          <w:szCs w:val="22"/>
        </w:rPr>
        <w:t xml:space="preserve">, </w:t>
      </w:r>
      <w:r w:rsidR="00A028DB">
        <w:rPr>
          <w:rFonts w:asciiTheme="minorHAnsi" w:hAnsiTheme="minorHAnsi" w:cstheme="minorHAnsi"/>
          <w:sz w:val="22"/>
          <w:szCs w:val="22"/>
        </w:rPr>
        <w:t>Hive,</w:t>
      </w:r>
      <w:r w:rsidR="008439FF" w:rsidRPr="006D6BCD">
        <w:rPr>
          <w:rFonts w:asciiTheme="minorHAnsi" w:hAnsiTheme="minorHAnsi" w:cstheme="minorHAnsi"/>
          <w:sz w:val="22"/>
          <w:szCs w:val="22"/>
        </w:rPr>
        <w:t xml:space="preserve"> Sqoop</w:t>
      </w:r>
      <w:r w:rsidR="00192CDC" w:rsidRPr="006D6BCD">
        <w:rPr>
          <w:rFonts w:asciiTheme="minorHAnsi" w:hAnsiTheme="minorHAnsi" w:cstheme="minorHAnsi"/>
          <w:sz w:val="22"/>
          <w:szCs w:val="22"/>
        </w:rPr>
        <w:t xml:space="preserve">) </w:t>
      </w:r>
    </w:p>
    <w:p w:rsidR="006359CA" w:rsidRDefault="00B77D23" w:rsidP="006359CA">
      <w:pPr>
        <w:spacing w:after="40"/>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        </w:t>
      </w:r>
      <w:r>
        <w:rPr>
          <w:rFonts w:asciiTheme="minorHAnsi" w:hAnsiTheme="minorHAnsi" w:cstheme="minorHAnsi"/>
          <w:sz w:val="22"/>
          <w:szCs w:val="22"/>
        </w:rPr>
        <w:tab/>
      </w:r>
      <w:r w:rsidR="00EB2920">
        <w:rPr>
          <w:rFonts w:asciiTheme="minorHAnsi" w:hAnsiTheme="minorHAnsi" w:cstheme="minorHAnsi"/>
          <w:sz w:val="22"/>
          <w:szCs w:val="22"/>
        </w:rPr>
        <w:t>Nov</w:t>
      </w:r>
      <w:r w:rsidR="00D73EB5">
        <w:rPr>
          <w:rFonts w:asciiTheme="minorHAnsi" w:hAnsiTheme="minorHAnsi" w:cstheme="minorHAnsi"/>
          <w:sz w:val="22"/>
          <w:szCs w:val="22"/>
        </w:rPr>
        <w:t xml:space="preserve"> </w:t>
      </w:r>
      <w:r w:rsidR="00750FF0">
        <w:rPr>
          <w:rFonts w:asciiTheme="minorHAnsi" w:hAnsiTheme="minorHAnsi" w:cstheme="minorHAnsi"/>
          <w:sz w:val="22"/>
          <w:szCs w:val="22"/>
        </w:rPr>
        <w:t>-</w:t>
      </w:r>
      <w:r w:rsidR="0098709F">
        <w:rPr>
          <w:rFonts w:asciiTheme="minorHAnsi" w:hAnsiTheme="minorHAnsi" w:cstheme="minorHAnsi"/>
          <w:sz w:val="22"/>
          <w:szCs w:val="22"/>
        </w:rPr>
        <w:t xml:space="preserve">2014 to </w:t>
      </w:r>
      <w:r w:rsidR="00872009">
        <w:rPr>
          <w:rFonts w:asciiTheme="minorHAnsi" w:hAnsiTheme="minorHAnsi" w:cstheme="minorHAnsi"/>
          <w:sz w:val="22"/>
          <w:szCs w:val="22"/>
        </w:rPr>
        <w:t>Mar-2017</w:t>
      </w:r>
    </w:p>
    <w:p w:rsidR="00AD32F3" w:rsidRDefault="00AD32F3" w:rsidP="006359CA">
      <w:pPr>
        <w:spacing w:after="40"/>
        <w:rPr>
          <w:rFonts w:asciiTheme="majorHAnsi" w:hAnsiTheme="majorHAnsi" w:cstheme="minorHAnsi"/>
          <w:b/>
          <w:color w:val="000000"/>
          <w:sz w:val="22"/>
          <w:szCs w:val="22"/>
        </w:rPr>
      </w:pPr>
    </w:p>
    <w:p w:rsidR="00CD73F6" w:rsidRPr="006359CA" w:rsidRDefault="00AE63F9" w:rsidP="006359CA">
      <w:pPr>
        <w:spacing w:after="40"/>
        <w:rPr>
          <w:rFonts w:asciiTheme="minorHAnsi" w:hAnsiTheme="minorHAnsi" w:cstheme="minorHAnsi"/>
          <w:sz w:val="22"/>
          <w:szCs w:val="22"/>
        </w:rPr>
      </w:pPr>
      <w:r w:rsidRPr="006D6BCD">
        <w:rPr>
          <w:rFonts w:asciiTheme="majorHAnsi" w:hAnsiTheme="majorHAnsi" w:cstheme="minorHAnsi"/>
          <w:b/>
          <w:color w:val="000000"/>
          <w:sz w:val="22"/>
          <w:szCs w:val="22"/>
        </w:rPr>
        <w:t>Description:</w:t>
      </w:r>
    </w:p>
    <w:p w:rsidR="00CD73F6" w:rsidRPr="006D6BCD" w:rsidRDefault="007D6481">
      <w:pPr>
        <w:rPr>
          <w:rFonts w:asciiTheme="minorHAnsi" w:hAnsiTheme="minorHAnsi" w:cstheme="minorHAnsi"/>
          <w:color w:val="000000"/>
          <w:sz w:val="22"/>
          <w:szCs w:val="22"/>
        </w:rPr>
      </w:pPr>
      <w:r w:rsidRPr="006D6BCD">
        <w:rPr>
          <w:rFonts w:asciiTheme="minorHAnsi" w:hAnsiTheme="minorHAnsi" w:cstheme="minorHAnsi"/>
          <w:color w:val="000000"/>
          <w:sz w:val="22"/>
          <w:szCs w:val="22"/>
        </w:rPr>
        <w:t xml:space="preserve">State Farm Insurance is a 44th ranked fortune 500 company. </w:t>
      </w:r>
      <w:r w:rsidR="00C07632">
        <w:rPr>
          <w:rFonts w:asciiTheme="minorHAnsi" w:hAnsiTheme="minorHAnsi" w:cstheme="minorHAnsi"/>
          <w:color w:val="000000"/>
          <w:sz w:val="22"/>
          <w:szCs w:val="22"/>
        </w:rPr>
        <w:t>T</w:t>
      </w:r>
      <w:r w:rsidR="0098709F" w:rsidRPr="0098709F">
        <w:rPr>
          <w:rFonts w:asciiTheme="minorHAnsi" w:hAnsiTheme="minorHAnsi" w:cstheme="minorHAnsi"/>
          <w:color w:val="000000"/>
          <w:sz w:val="22"/>
          <w:szCs w:val="22"/>
        </w:rPr>
        <w:t>he nee</w:t>
      </w:r>
      <w:r w:rsidR="0098709F">
        <w:rPr>
          <w:rFonts w:asciiTheme="minorHAnsi" w:hAnsiTheme="minorHAnsi" w:cstheme="minorHAnsi"/>
          <w:color w:val="000000"/>
          <w:sz w:val="22"/>
          <w:szCs w:val="22"/>
        </w:rPr>
        <w:t xml:space="preserve">ds of </w:t>
      </w:r>
      <w:r w:rsidR="0098709F" w:rsidRPr="0098709F">
        <w:rPr>
          <w:rFonts w:asciiTheme="minorHAnsi" w:hAnsiTheme="minorHAnsi" w:cstheme="minorHAnsi"/>
          <w:color w:val="000000"/>
          <w:sz w:val="22"/>
          <w:szCs w:val="22"/>
        </w:rPr>
        <w:t>custome</w:t>
      </w:r>
      <w:r w:rsidR="0098709F">
        <w:rPr>
          <w:rFonts w:asciiTheme="minorHAnsi" w:hAnsiTheme="minorHAnsi" w:cstheme="minorHAnsi"/>
          <w:color w:val="000000"/>
          <w:sz w:val="22"/>
          <w:szCs w:val="22"/>
        </w:rPr>
        <w:t xml:space="preserve">rs continue to evolve, and the </w:t>
      </w:r>
      <w:r w:rsidR="00A028DB">
        <w:rPr>
          <w:rFonts w:asciiTheme="minorHAnsi" w:hAnsiTheme="minorHAnsi" w:cstheme="minorHAnsi"/>
          <w:color w:val="000000"/>
          <w:sz w:val="22"/>
          <w:szCs w:val="22"/>
        </w:rPr>
        <w:t>S</w:t>
      </w:r>
      <w:r w:rsidR="00A028DB" w:rsidRPr="0098709F">
        <w:rPr>
          <w:rFonts w:asciiTheme="minorHAnsi" w:hAnsiTheme="minorHAnsi" w:cstheme="minorHAnsi"/>
          <w:color w:val="000000"/>
          <w:sz w:val="22"/>
          <w:szCs w:val="22"/>
        </w:rPr>
        <w:t>tate farm</w:t>
      </w:r>
      <w:r w:rsidR="0098709F" w:rsidRPr="0098709F">
        <w:rPr>
          <w:rFonts w:asciiTheme="minorHAnsi" w:hAnsiTheme="minorHAnsi" w:cstheme="minorHAnsi"/>
          <w:color w:val="000000"/>
          <w:sz w:val="22"/>
          <w:szCs w:val="22"/>
        </w:rPr>
        <w:t xml:space="preserve"> must adapt to continue as the first and best choice</w:t>
      </w:r>
      <w:r w:rsidR="0098709F">
        <w:rPr>
          <w:rFonts w:asciiTheme="minorHAnsi" w:hAnsiTheme="minorHAnsi" w:cstheme="minorHAnsi"/>
          <w:color w:val="000000"/>
          <w:sz w:val="22"/>
          <w:szCs w:val="22"/>
        </w:rPr>
        <w:t xml:space="preserve"> in the products and services </w:t>
      </w:r>
      <w:r w:rsidR="00A028DB" w:rsidRPr="0098709F">
        <w:rPr>
          <w:rFonts w:asciiTheme="minorHAnsi" w:hAnsiTheme="minorHAnsi" w:cstheme="minorHAnsi"/>
          <w:color w:val="000000"/>
          <w:sz w:val="22"/>
          <w:szCs w:val="22"/>
        </w:rPr>
        <w:t>provide.</w:t>
      </w:r>
      <w:r w:rsidR="00A028DB">
        <w:rPr>
          <w:rFonts w:asciiTheme="minorHAnsi" w:hAnsiTheme="minorHAnsi" w:cstheme="minorHAnsi"/>
          <w:color w:val="000000"/>
          <w:sz w:val="22"/>
          <w:szCs w:val="22"/>
        </w:rPr>
        <w:t xml:space="preserve"> </w:t>
      </w:r>
      <w:r w:rsidR="00A028DB" w:rsidRPr="0098709F">
        <w:rPr>
          <w:rFonts w:asciiTheme="minorHAnsi" w:hAnsiTheme="minorHAnsi" w:cstheme="minorHAnsi"/>
          <w:color w:val="000000"/>
          <w:sz w:val="22"/>
          <w:szCs w:val="22"/>
        </w:rPr>
        <w:t>Therefore</w:t>
      </w:r>
      <w:r w:rsidR="0098709F" w:rsidRPr="0098709F">
        <w:rPr>
          <w:rFonts w:asciiTheme="minorHAnsi" w:hAnsiTheme="minorHAnsi" w:cstheme="minorHAnsi"/>
          <w:color w:val="000000"/>
          <w:sz w:val="22"/>
          <w:szCs w:val="22"/>
        </w:rPr>
        <w:t xml:space="preserve"> state farm executive leadership has set a strategic direction for the Enterprise to move to centrally managing customer information</w:t>
      </w:r>
      <w:r w:rsidR="0098709F">
        <w:rPr>
          <w:rFonts w:asciiTheme="minorHAnsi" w:hAnsiTheme="minorHAnsi" w:cstheme="minorHAnsi"/>
          <w:color w:val="000000"/>
          <w:sz w:val="22"/>
          <w:szCs w:val="22"/>
        </w:rPr>
        <w:t>.</w:t>
      </w:r>
    </w:p>
    <w:p w:rsidR="00A45044" w:rsidRDefault="00A45044">
      <w:pPr>
        <w:rPr>
          <w:rFonts w:asciiTheme="majorHAnsi" w:hAnsiTheme="majorHAnsi" w:cstheme="minorHAnsi"/>
          <w:b/>
          <w:sz w:val="22"/>
          <w:szCs w:val="22"/>
        </w:rPr>
      </w:pPr>
    </w:p>
    <w:p w:rsidR="00CD73F6" w:rsidRPr="006D6BCD" w:rsidRDefault="00AE63F9">
      <w:pPr>
        <w:rPr>
          <w:rFonts w:asciiTheme="majorHAnsi" w:hAnsiTheme="majorHAnsi" w:cstheme="minorHAnsi"/>
          <w:b/>
          <w:sz w:val="22"/>
          <w:szCs w:val="22"/>
        </w:rPr>
      </w:pPr>
      <w:r w:rsidRPr="006D6BCD">
        <w:rPr>
          <w:rFonts w:asciiTheme="majorHAnsi" w:hAnsiTheme="majorHAnsi" w:cstheme="minorHAnsi"/>
          <w:b/>
          <w:sz w:val="22"/>
          <w:szCs w:val="22"/>
        </w:rPr>
        <w:t>Roles and Responsibilities: </w:t>
      </w:r>
    </w:p>
    <w:p w:rsidR="00CD73F6" w:rsidRPr="00AD32F3" w:rsidRDefault="00637EA3" w:rsidP="00872009">
      <w:pPr>
        <w:pStyle w:val="ListParagraph"/>
        <w:numPr>
          <w:ilvl w:val="0"/>
          <w:numId w:val="2"/>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Worked on automating import jobs between HDFS, Hive and RDBMS using Sqoop.</w:t>
      </w:r>
    </w:p>
    <w:p w:rsidR="00CD73F6" w:rsidRPr="00AD32F3" w:rsidRDefault="00FE3F66" w:rsidP="00872009">
      <w:pPr>
        <w:pStyle w:val="ListParagraph"/>
        <w:numPr>
          <w:ilvl w:val="0"/>
          <w:numId w:val="2"/>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 xml:space="preserve">Participated in development and </w:t>
      </w:r>
      <w:r w:rsidR="00AE63F9" w:rsidRPr="00AD32F3">
        <w:rPr>
          <w:rFonts w:asciiTheme="minorHAnsi" w:hAnsiTheme="minorHAnsi" w:cstheme="minorHAnsi"/>
          <w:color w:val="000000"/>
          <w:sz w:val="22"/>
          <w:szCs w:val="22"/>
        </w:rPr>
        <w:t xml:space="preserve">implementation </w:t>
      </w:r>
      <w:r w:rsidRPr="00AD32F3">
        <w:rPr>
          <w:rFonts w:asciiTheme="minorHAnsi" w:hAnsiTheme="minorHAnsi" w:cstheme="minorHAnsi"/>
          <w:color w:val="000000"/>
          <w:sz w:val="22"/>
          <w:szCs w:val="22"/>
        </w:rPr>
        <w:t xml:space="preserve">phases </w:t>
      </w:r>
      <w:r w:rsidR="00AE63F9" w:rsidRPr="00AD32F3">
        <w:rPr>
          <w:rFonts w:asciiTheme="minorHAnsi" w:hAnsiTheme="minorHAnsi" w:cstheme="minorHAnsi"/>
          <w:color w:val="000000"/>
          <w:sz w:val="22"/>
          <w:szCs w:val="22"/>
        </w:rPr>
        <w:t>of</w:t>
      </w:r>
      <w:r w:rsidRPr="00AD32F3">
        <w:rPr>
          <w:rFonts w:asciiTheme="minorHAnsi" w:hAnsiTheme="minorHAnsi" w:cstheme="minorHAnsi"/>
          <w:color w:val="000000"/>
          <w:sz w:val="22"/>
          <w:szCs w:val="22"/>
        </w:rPr>
        <w:t xml:space="preserve"> the project in Cloudera Hadoop E</w:t>
      </w:r>
      <w:r w:rsidR="00AE63F9" w:rsidRPr="00AD32F3">
        <w:rPr>
          <w:rFonts w:asciiTheme="minorHAnsi" w:hAnsiTheme="minorHAnsi" w:cstheme="minorHAnsi"/>
          <w:color w:val="000000"/>
          <w:sz w:val="22"/>
          <w:szCs w:val="22"/>
        </w:rPr>
        <w:t xml:space="preserve">nvironment. </w:t>
      </w:r>
    </w:p>
    <w:p w:rsidR="004A410C" w:rsidRPr="004A410C" w:rsidRDefault="00FE3F66" w:rsidP="00872009">
      <w:pPr>
        <w:pStyle w:val="ListParagraph"/>
        <w:numPr>
          <w:ilvl w:val="0"/>
          <w:numId w:val="2"/>
        </w:numPr>
        <w:rPr>
          <w:rFonts w:asciiTheme="minorHAnsi" w:hAnsiTheme="minorHAnsi" w:cstheme="minorHAnsi"/>
          <w:color w:val="000000"/>
          <w:sz w:val="22"/>
          <w:szCs w:val="22"/>
        </w:rPr>
      </w:pPr>
      <w:r w:rsidRPr="004A410C">
        <w:rPr>
          <w:rFonts w:asciiTheme="minorHAnsi" w:hAnsiTheme="minorHAnsi" w:cstheme="minorHAnsi"/>
          <w:color w:val="000000"/>
          <w:sz w:val="22"/>
          <w:szCs w:val="22"/>
        </w:rPr>
        <w:t>Wrote</w:t>
      </w:r>
      <w:r w:rsidR="00AD32F3" w:rsidRPr="004A410C">
        <w:rPr>
          <w:rFonts w:asciiTheme="minorHAnsi" w:hAnsiTheme="minorHAnsi" w:cstheme="minorHAnsi"/>
          <w:color w:val="000000"/>
          <w:sz w:val="22"/>
          <w:szCs w:val="22"/>
        </w:rPr>
        <w:t xml:space="preserve"> </w:t>
      </w:r>
      <w:r w:rsidR="00EB2920">
        <w:rPr>
          <w:rFonts w:asciiTheme="minorHAnsi" w:hAnsiTheme="minorHAnsi" w:cstheme="minorHAnsi"/>
          <w:color w:val="000000"/>
          <w:sz w:val="22"/>
          <w:szCs w:val="22"/>
        </w:rPr>
        <w:t xml:space="preserve">hive scripts </w:t>
      </w:r>
      <w:r w:rsidR="00AE63F9" w:rsidRPr="004A410C">
        <w:rPr>
          <w:rFonts w:asciiTheme="minorHAnsi" w:hAnsiTheme="minorHAnsi" w:cstheme="minorHAnsi"/>
          <w:color w:val="000000"/>
          <w:sz w:val="22"/>
          <w:szCs w:val="22"/>
        </w:rPr>
        <w:t xml:space="preserve">to extract XMLs data and convert </w:t>
      </w:r>
      <w:r w:rsidR="008439FF" w:rsidRPr="004A410C">
        <w:rPr>
          <w:rFonts w:asciiTheme="minorHAnsi" w:hAnsiTheme="minorHAnsi" w:cstheme="minorHAnsi"/>
          <w:color w:val="000000"/>
          <w:sz w:val="22"/>
          <w:szCs w:val="22"/>
        </w:rPr>
        <w:t xml:space="preserve">those XML files to </w:t>
      </w:r>
      <w:r w:rsidR="004A410C">
        <w:rPr>
          <w:rFonts w:asciiTheme="minorHAnsi" w:hAnsiTheme="minorHAnsi" w:cstheme="minorHAnsi"/>
          <w:color w:val="000000"/>
          <w:sz w:val="22"/>
          <w:szCs w:val="22"/>
        </w:rPr>
        <w:t>d</w:t>
      </w:r>
      <w:r w:rsidR="00AD32F3" w:rsidRPr="004A410C">
        <w:rPr>
          <w:rFonts w:asciiTheme="minorHAnsi" w:hAnsiTheme="minorHAnsi" w:cstheme="minorHAnsi"/>
          <w:color w:val="000000"/>
          <w:sz w:val="22"/>
          <w:szCs w:val="22"/>
        </w:rPr>
        <w:t>elimited flat</w:t>
      </w:r>
      <w:r w:rsidR="00F705AF" w:rsidRPr="004A410C">
        <w:rPr>
          <w:rFonts w:asciiTheme="minorHAnsi" w:hAnsiTheme="minorHAnsi" w:cstheme="minorHAnsi"/>
          <w:color w:val="000000"/>
          <w:sz w:val="22"/>
          <w:szCs w:val="22"/>
        </w:rPr>
        <w:t xml:space="preserve"> </w:t>
      </w:r>
      <w:r w:rsidR="00AE63F9" w:rsidRPr="004A410C">
        <w:rPr>
          <w:rFonts w:asciiTheme="minorHAnsi" w:hAnsiTheme="minorHAnsi" w:cstheme="minorHAnsi"/>
          <w:color w:val="000000"/>
          <w:sz w:val="22"/>
          <w:szCs w:val="22"/>
        </w:rPr>
        <w:t>files.</w:t>
      </w:r>
    </w:p>
    <w:p w:rsidR="00FE3F66" w:rsidRPr="004A410C" w:rsidRDefault="00FE3F66" w:rsidP="00872009">
      <w:pPr>
        <w:pStyle w:val="ListParagraph"/>
        <w:numPr>
          <w:ilvl w:val="0"/>
          <w:numId w:val="2"/>
        </w:numPr>
        <w:rPr>
          <w:rFonts w:asciiTheme="minorHAnsi" w:hAnsiTheme="minorHAnsi" w:cstheme="minorHAnsi"/>
          <w:color w:val="000000"/>
          <w:sz w:val="22"/>
          <w:szCs w:val="22"/>
        </w:rPr>
      </w:pPr>
      <w:r w:rsidRPr="004A410C">
        <w:rPr>
          <w:rFonts w:asciiTheme="minorHAnsi" w:hAnsiTheme="minorHAnsi" w:cstheme="minorHAnsi"/>
          <w:color w:val="000000"/>
          <w:sz w:val="22"/>
          <w:szCs w:val="22"/>
        </w:rPr>
        <w:t>Imp</w:t>
      </w:r>
      <w:r w:rsidR="00EB2920">
        <w:rPr>
          <w:rFonts w:asciiTheme="minorHAnsi" w:hAnsiTheme="minorHAnsi" w:cstheme="minorHAnsi"/>
          <w:color w:val="000000"/>
          <w:sz w:val="22"/>
          <w:szCs w:val="22"/>
        </w:rPr>
        <w:t xml:space="preserve">lemented Dynamic Partitions </w:t>
      </w:r>
      <w:r w:rsidRPr="004A410C">
        <w:rPr>
          <w:rFonts w:asciiTheme="minorHAnsi" w:hAnsiTheme="minorHAnsi" w:cstheme="minorHAnsi"/>
          <w:color w:val="000000"/>
          <w:sz w:val="22"/>
          <w:szCs w:val="22"/>
        </w:rPr>
        <w:t xml:space="preserve">in HIVE for efficient data access. </w:t>
      </w:r>
    </w:p>
    <w:p w:rsidR="00CD73F6" w:rsidRPr="00AD32F3" w:rsidRDefault="00FE3F66" w:rsidP="00872009">
      <w:pPr>
        <w:pStyle w:val="ListParagraph"/>
        <w:numPr>
          <w:ilvl w:val="0"/>
          <w:numId w:val="2"/>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 xml:space="preserve">Worked on loading and transforming </w:t>
      </w:r>
      <w:r w:rsidR="00AE63F9" w:rsidRPr="00AD32F3">
        <w:rPr>
          <w:rFonts w:asciiTheme="minorHAnsi" w:hAnsiTheme="minorHAnsi" w:cstheme="minorHAnsi"/>
          <w:color w:val="000000"/>
          <w:sz w:val="22"/>
          <w:szCs w:val="22"/>
        </w:rPr>
        <w:t xml:space="preserve">large </w:t>
      </w:r>
      <w:r w:rsidRPr="00AD32F3">
        <w:rPr>
          <w:rFonts w:asciiTheme="minorHAnsi" w:hAnsiTheme="minorHAnsi" w:cstheme="minorHAnsi"/>
          <w:color w:val="000000"/>
          <w:sz w:val="22"/>
          <w:szCs w:val="22"/>
        </w:rPr>
        <w:t xml:space="preserve">datasets of structured and </w:t>
      </w:r>
      <w:r w:rsidR="00AE63F9" w:rsidRPr="00AD32F3">
        <w:rPr>
          <w:rFonts w:asciiTheme="minorHAnsi" w:hAnsiTheme="minorHAnsi" w:cstheme="minorHAnsi"/>
          <w:color w:val="000000"/>
          <w:sz w:val="22"/>
          <w:szCs w:val="22"/>
        </w:rPr>
        <w:t xml:space="preserve">semi structured data. </w:t>
      </w:r>
    </w:p>
    <w:p w:rsidR="00CD73F6" w:rsidRPr="006D6BCD" w:rsidRDefault="00CD73F6">
      <w:pPr>
        <w:rPr>
          <w:rFonts w:asciiTheme="minorHAnsi" w:hAnsiTheme="minorHAnsi" w:cstheme="minorHAnsi"/>
          <w:color w:val="000000"/>
          <w:sz w:val="22"/>
          <w:szCs w:val="22"/>
        </w:rPr>
      </w:pPr>
    </w:p>
    <w:p w:rsidR="00CD73F6" w:rsidRPr="006D6BCD" w:rsidRDefault="001C1AD0">
      <w:pPr>
        <w:rPr>
          <w:rFonts w:asciiTheme="majorHAnsi" w:hAnsiTheme="majorHAnsi" w:cstheme="minorHAnsi"/>
          <w:b/>
          <w:color w:val="000000"/>
          <w:sz w:val="22"/>
          <w:szCs w:val="22"/>
        </w:rPr>
      </w:pPr>
      <w:r>
        <w:rPr>
          <w:rFonts w:asciiTheme="majorHAnsi" w:hAnsiTheme="majorHAnsi" w:cstheme="minorHAnsi"/>
          <w:b/>
          <w:color w:val="000000"/>
          <w:sz w:val="22"/>
          <w:szCs w:val="22"/>
        </w:rPr>
        <w:t>Project #2</w:t>
      </w:r>
      <w:r w:rsidR="00AE63F9" w:rsidRPr="006D6BCD">
        <w:rPr>
          <w:rFonts w:asciiTheme="majorHAnsi" w:hAnsiTheme="majorHAnsi" w:cstheme="minorHAnsi"/>
          <w:b/>
          <w:color w:val="000000"/>
          <w:sz w:val="22"/>
          <w:szCs w:val="22"/>
        </w:rPr>
        <w:t>:</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Project Name</w:t>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PMMT3.0 (Product Model Management Tool)</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Client</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State Farm Insurance, USA</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Role</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Tester</w:t>
      </w:r>
    </w:p>
    <w:p w:rsidR="006A76F0" w:rsidRPr="006D6BCD" w:rsidRDefault="006A76F0">
      <w:pPr>
        <w:spacing w:after="40"/>
        <w:rPr>
          <w:rFonts w:asciiTheme="minorHAnsi" w:hAnsiTheme="minorHAnsi" w:cstheme="minorHAnsi"/>
          <w:sz w:val="22"/>
          <w:szCs w:val="22"/>
        </w:rPr>
      </w:pPr>
      <w:r w:rsidRPr="006D6BCD">
        <w:rPr>
          <w:rFonts w:asciiTheme="minorHAnsi" w:hAnsiTheme="minorHAnsi" w:cstheme="minorHAnsi"/>
          <w:sz w:val="22"/>
          <w:szCs w:val="22"/>
        </w:rPr>
        <w:t xml:space="preserve">Team size  </w:t>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4</w:t>
      </w:r>
    </w:p>
    <w:p w:rsidR="006A76F0" w:rsidRPr="006D6BCD" w:rsidRDefault="006A76F0">
      <w:pPr>
        <w:spacing w:after="40"/>
        <w:rPr>
          <w:rFonts w:asciiTheme="minorHAnsi" w:hAnsiTheme="minorHAnsi" w:cstheme="minorHAnsi"/>
          <w:sz w:val="22"/>
          <w:szCs w:val="22"/>
        </w:rPr>
      </w:pPr>
      <w:r w:rsidRPr="006D6BCD">
        <w:rPr>
          <w:rFonts w:asciiTheme="minorHAnsi" w:hAnsiTheme="minorHAnsi" w:cstheme="minorHAnsi"/>
          <w:sz w:val="22"/>
          <w:szCs w:val="22"/>
        </w:rPr>
        <w:t>OS</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Windows7, Z/OS</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Technology</w:t>
      </w:r>
      <w:r w:rsidRPr="006D6BCD">
        <w:rPr>
          <w:rFonts w:asciiTheme="minorHAnsi" w:hAnsiTheme="minorHAnsi" w:cstheme="minorHAnsi"/>
          <w:sz w:val="22"/>
          <w:szCs w:val="22"/>
        </w:rPr>
        <w:tab/>
        <w:t xml:space="preserve">   :   </w:t>
      </w:r>
      <w:r w:rsidRPr="006D6BCD">
        <w:rPr>
          <w:rFonts w:asciiTheme="minorHAnsi" w:hAnsiTheme="minorHAnsi" w:cstheme="minorHAnsi"/>
          <w:sz w:val="22"/>
          <w:szCs w:val="22"/>
        </w:rPr>
        <w:tab/>
        <w:t>Mainframes (JCL, DB2)</w:t>
      </w:r>
    </w:p>
    <w:p w:rsidR="006A76F0" w:rsidRPr="006D6BCD" w:rsidRDefault="006A76F0" w:rsidP="006A76F0">
      <w:pPr>
        <w:spacing w:after="40"/>
        <w:rPr>
          <w:rFonts w:asciiTheme="minorHAnsi" w:hAnsiTheme="minorHAnsi" w:cstheme="minorHAnsi"/>
          <w:sz w:val="22"/>
          <w:szCs w:val="22"/>
        </w:rPr>
      </w:pPr>
      <w:r w:rsidRPr="006D6BCD">
        <w:rPr>
          <w:rFonts w:asciiTheme="minorHAnsi" w:hAnsiTheme="minorHAnsi" w:cstheme="minorHAnsi"/>
          <w:sz w:val="22"/>
          <w:szCs w:val="22"/>
        </w:rPr>
        <w:t>Duration</w:t>
      </w:r>
      <w:r w:rsidRPr="006D6BCD">
        <w:rPr>
          <w:rFonts w:asciiTheme="minorHAnsi" w:hAnsiTheme="minorHAnsi" w:cstheme="minorHAnsi"/>
          <w:sz w:val="22"/>
          <w:szCs w:val="22"/>
        </w:rPr>
        <w:tab/>
        <w:t xml:space="preserve">   :         </w:t>
      </w:r>
      <w:r w:rsidRPr="006D6BCD">
        <w:rPr>
          <w:rFonts w:asciiTheme="minorHAnsi" w:hAnsiTheme="minorHAnsi" w:cstheme="minorHAnsi"/>
          <w:sz w:val="22"/>
          <w:szCs w:val="22"/>
        </w:rPr>
        <w:tab/>
      </w:r>
      <w:r w:rsidR="00EB2920">
        <w:rPr>
          <w:rFonts w:asciiTheme="minorHAnsi" w:hAnsiTheme="minorHAnsi" w:cstheme="minorHAnsi"/>
          <w:sz w:val="22"/>
          <w:szCs w:val="22"/>
        </w:rPr>
        <w:t>Nov</w:t>
      </w:r>
      <w:r w:rsidR="001C1AD0">
        <w:rPr>
          <w:rFonts w:asciiTheme="minorHAnsi" w:hAnsiTheme="minorHAnsi" w:cstheme="minorHAnsi"/>
          <w:sz w:val="22"/>
          <w:szCs w:val="22"/>
        </w:rPr>
        <w:t xml:space="preserve"> - 2013 to </w:t>
      </w:r>
      <w:r w:rsidR="00EB2920">
        <w:rPr>
          <w:rFonts w:asciiTheme="minorHAnsi" w:hAnsiTheme="minorHAnsi" w:cstheme="minorHAnsi"/>
          <w:sz w:val="22"/>
          <w:szCs w:val="22"/>
        </w:rPr>
        <w:t>Oct</w:t>
      </w:r>
      <w:r w:rsidR="001C1AD0">
        <w:rPr>
          <w:rFonts w:asciiTheme="minorHAnsi" w:hAnsiTheme="minorHAnsi" w:cstheme="minorHAnsi"/>
          <w:sz w:val="22"/>
          <w:szCs w:val="22"/>
        </w:rPr>
        <w:t>-201</w:t>
      </w:r>
      <w:r w:rsidR="00EB2920">
        <w:rPr>
          <w:rFonts w:asciiTheme="minorHAnsi" w:hAnsiTheme="minorHAnsi" w:cstheme="minorHAnsi"/>
          <w:sz w:val="22"/>
          <w:szCs w:val="22"/>
        </w:rPr>
        <w:t>4</w:t>
      </w:r>
    </w:p>
    <w:p w:rsidR="00280A21" w:rsidRDefault="00280A21">
      <w:pPr>
        <w:rPr>
          <w:rFonts w:asciiTheme="majorHAnsi" w:hAnsiTheme="majorHAnsi" w:cstheme="minorHAnsi"/>
          <w:b/>
          <w:color w:val="000000"/>
          <w:sz w:val="22"/>
          <w:szCs w:val="22"/>
          <w:shd w:val="clear" w:color="auto" w:fill="FFFFFF"/>
        </w:rPr>
      </w:pPr>
    </w:p>
    <w:p w:rsidR="00CD73F6" w:rsidRPr="006D6BCD" w:rsidRDefault="00AE63F9">
      <w:pPr>
        <w:rPr>
          <w:rFonts w:asciiTheme="majorHAnsi" w:hAnsiTheme="majorHAnsi" w:cstheme="minorHAnsi"/>
          <w:b/>
          <w:color w:val="000000"/>
          <w:sz w:val="22"/>
          <w:szCs w:val="22"/>
          <w:shd w:val="clear" w:color="auto" w:fill="FFFFFF"/>
        </w:rPr>
      </w:pPr>
      <w:r w:rsidRPr="006D6BCD">
        <w:rPr>
          <w:rFonts w:asciiTheme="majorHAnsi" w:hAnsiTheme="majorHAnsi" w:cstheme="minorHAnsi"/>
          <w:b/>
          <w:color w:val="000000"/>
          <w:sz w:val="22"/>
          <w:szCs w:val="22"/>
          <w:shd w:val="clear" w:color="auto" w:fill="FFFFFF"/>
        </w:rPr>
        <w:t>Description:</w:t>
      </w:r>
    </w:p>
    <w:p w:rsidR="00CD73F6" w:rsidRPr="006D6BCD" w:rsidRDefault="00AE63F9">
      <w:pPr>
        <w:spacing w:after="40"/>
        <w:rPr>
          <w:rFonts w:asciiTheme="minorHAnsi" w:hAnsiTheme="minorHAnsi" w:cstheme="minorHAnsi"/>
          <w:color w:val="000000"/>
          <w:sz w:val="22"/>
          <w:szCs w:val="22"/>
        </w:rPr>
      </w:pPr>
      <w:r w:rsidRPr="006D6BCD">
        <w:rPr>
          <w:rFonts w:asciiTheme="minorHAnsi" w:hAnsiTheme="minorHAnsi" w:cstheme="minorHAnsi"/>
          <w:color w:val="000000"/>
          <w:sz w:val="22"/>
          <w:szCs w:val="22"/>
        </w:rPr>
        <w:t>Product Model Management Tool (PMMT):  PMMT is the tool used by the Product Model Development Analysts (PMDAs) to create and maintain product models.  The product models contain the data and business rules needed for a specific product and the transactions that can be administered to this product. There are approximately 60 PMDAs that use the PMMT application as the main tool for completing their work.  The product models that are created in PMMT are then used through the Request Framework by applications such as Enterprise Apps and Internet Auto Rate Quote.</w:t>
      </w:r>
    </w:p>
    <w:p w:rsidR="00CD73F6" w:rsidRPr="006D6BCD" w:rsidRDefault="00CD73F6">
      <w:pPr>
        <w:spacing w:after="40"/>
        <w:rPr>
          <w:rFonts w:asciiTheme="minorHAnsi" w:hAnsiTheme="minorHAnsi" w:cstheme="minorHAnsi"/>
          <w:color w:val="000000"/>
          <w:sz w:val="22"/>
          <w:szCs w:val="22"/>
        </w:rPr>
      </w:pPr>
    </w:p>
    <w:p w:rsidR="00CD73F6" w:rsidRPr="006D6BCD" w:rsidRDefault="00AE63F9">
      <w:pPr>
        <w:spacing w:after="40"/>
        <w:rPr>
          <w:rFonts w:asciiTheme="minorHAnsi" w:hAnsiTheme="minorHAnsi" w:cstheme="minorHAnsi"/>
          <w:color w:val="000000"/>
          <w:sz w:val="22"/>
          <w:szCs w:val="22"/>
        </w:rPr>
      </w:pPr>
      <w:r w:rsidRPr="006D6BCD">
        <w:rPr>
          <w:rFonts w:asciiTheme="minorHAnsi" w:hAnsiTheme="minorHAnsi" w:cstheme="minorHAnsi"/>
          <w:color w:val="000000"/>
          <w:sz w:val="22"/>
          <w:szCs w:val="22"/>
        </w:rPr>
        <w:t>Desired PMMT modifications have been approved as priority changes needed to continue the improvement of performance, availability, maintainability, and the end user experience of the BAF components.  The focus of this effort will be specifically for the front-end rewrite of the Product Model Management Tool (PMMT).</w:t>
      </w:r>
    </w:p>
    <w:p w:rsidR="00280A21" w:rsidRDefault="00280A21">
      <w:pPr>
        <w:rPr>
          <w:rFonts w:asciiTheme="majorHAnsi" w:hAnsiTheme="majorHAnsi" w:cstheme="minorHAnsi"/>
          <w:b/>
          <w:sz w:val="22"/>
          <w:szCs w:val="22"/>
        </w:rPr>
      </w:pPr>
    </w:p>
    <w:p w:rsidR="00CD73F6" w:rsidRPr="006D6BCD" w:rsidRDefault="00AE63F9">
      <w:pPr>
        <w:rPr>
          <w:rFonts w:asciiTheme="majorHAnsi" w:hAnsiTheme="majorHAnsi" w:cstheme="minorHAnsi"/>
          <w:b/>
          <w:sz w:val="22"/>
          <w:szCs w:val="22"/>
        </w:rPr>
      </w:pPr>
      <w:r w:rsidRPr="006D6BCD">
        <w:rPr>
          <w:rFonts w:asciiTheme="majorHAnsi" w:hAnsiTheme="majorHAnsi" w:cstheme="minorHAnsi"/>
          <w:b/>
          <w:sz w:val="22"/>
          <w:szCs w:val="22"/>
        </w:rPr>
        <w:t>Roles and Responsibilities: </w:t>
      </w:r>
    </w:p>
    <w:p w:rsidR="00CD73F6" w:rsidRPr="00AD32F3" w:rsidRDefault="00AE63F9" w:rsidP="00872009">
      <w:pPr>
        <w:pStyle w:val="ListParagraph"/>
        <w:numPr>
          <w:ilvl w:val="0"/>
          <w:numId w:val="5"/>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Prepared and executed Test cases.</w:t>
      </w:r>
    </w:p>
    <w:p w:rsidR="00CD73F6" w:rsidRPr="00AD32F3" w:rsidRDefault="00AE63F9" w:rsidP="00872009">
      <w:pPr>
        <w:pStyle w:val="ListParagraph"/>
        <w:numPr>
          <w:ilvl w:val="0"/>
          <w:numId w:val="5"/>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Prepared test JCLs and executed them.</w:t>
      </w:r>
    </w:p>
    <w:p w:rsidR="00CD73F6" w:rsidRPr="00AD32F3" w:rsidRDefault="006A76F0" w:rsidP="00872009">
      <w:pPr>
        <w:pStyle w:val="ListParagraph"/>
        <w:numPr>
          <w:ilvl w:val="0"/>
          <w:numId w:val="5"/>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Wrote</w:t>
      </w:r>
      <w:r w:rsidR="00AE63F9" w:rsidRPr="00AD32F3">
        <w:rPr>
          <w:rFonts w:asciiTheme="minorHAnsi" w:hAnsiTheme="minorHAnsi" w:cstheme="minorHAnsi"/>
          <w:color w:val="000000"/>
          <w:sz w:val="22"/>
          <w:szCs w:val="22"/>
        </w:rPr>
        <w:t xml:space="preserve"> DB2 queries for data mining in test case execution.</w:t>
      </w:r>
    </w:p>
    <w:p w:rsidR="00CD73F6" w:rsidRPr="00AD32F3" w:rsidRDefault="00AE63F9" w:rsidP="00872009">
      <w:pPr>
        <w:pStyle w:val="ListParagraph"/>
        <w:numPr>
          <w:ilvl w:val="0"/>
          <w:numId w:val="5"/>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Raised the defects using tractool</w:t>
      </w:r>
    </w:p>
    <w:p w:rsidR="00CD73F6" w:rsidRPr="00AD32F3" w:rsidRDefault="00AE63F9" w:rsidP="00872009">
      <w:pPr>
        <w:pStyle w:val="ListParagraph"/>
        <w:numPr>
          <w:ilvl w:val="0"/>
          <w:numId w:val="5"/>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lastRenderedPageBreak/>
        <w:t>Executed System test cases using Test Link tool.</w:t>
      </w:r>
    </w:p>
    <w:p w:rsidR="00CD73F6" w:rsidRDefault="00AE63F9" w:rsidP="00872009">
      <w:pPr>
        <w:pStyle w:val="ListParagraph"/>
        <w:numPr>
          <w:ilvl w:val="0"/>
          <w:numId w:val="5"/>
        </w:numPr>
        <w:rPr>
          <w:rFonts w:asciiTheme="minorHAnsi" w:hAnsiTheme="minorHAnsi" w:cstheme="minorHAnsi"/>
          <w:color w:val="000000"/>
          <w:sz w:val="22"/>
          <w:szCs w:val="22"/>
        </w:rPr>
      </w:pPr>
      <w:r w:rsidRPr="00AD32F3">
        <w:rPr>
          <w:rFonts w:asciiTheme="minorHAnsi" w:hAnsiTheme="minorHAnsi" w:cstheme="minorHAnsi"/>
          <w:color w:val="000000"/>
          <w:sz w:val="22"/>
          <w:szCs w:val="22"/>
        </w:rPr>
        <w:t>Involved in Regression testing by running the Selenium scripts.</w:t>
      </w:r>
    </w:p>
    <w:p w:rsidR="001C1AD0" w:rsidRPr="006D6BCD" w:rsidRDefault="001C1AD0" w:rsidP="001C1AD0">
      <w:pPr>
        <w:rPr>
          <w:rFonts w:asciiTheme="majorHAnsi" w:hAnsiTheme="majorHAnsi" w:cstheme="minorHAnsi"/>
          <w:b/>
          <w:color w:val="000000"/>
          <w:sz w:val="22"/>
          <w:szCs w:val="22"/>
        </w:rPr>
      </w:pPr>
      <w:r>
        <w:rPr>
          <w:rFonts w:asciiTheme="majorHAnsi" w:hAnsiTheme="majorHAnsi" w:cstheme="minorHAnsi"/>
          <w:b/>
          <w:color w:val="000000"/>
          <w:sz w:val="22"/>
          <w:szCs w:val="22"/>
        </w:rPr>
        <w:t>Project #3</w:t>
      </w:r>
      <w:r w:rsidRPr="006D6BCD">
        <w:rPr>
          <w:rFonts w:asciiTheme="majorHAnsi" w:hAnsiTheme="majorHAnsi" w:cstheme="minorHAnsi"/>
          <w:b/>
          <w:color w:val="000000"/>
          <w:sz w:val="22"/>
          <w:szCs w:val="22"/>
        </w:rPr>
        <w:t>:</w:t>
      </w:r>
    </w:p>
    <w:p w:rsidR="001C1AD0" w:rsidRPr="006D6BCD" w:rsidRDefault="001C1AD0" w:rsidP="001C1AD0">
      <w:pPr>
        <w:spacing w:after="40"/>
        <w:rPr>
          <w:rFonts w:asciiTheme="minorHAnsi" w:hAnsiTheme="minorHAnsi" w:cstheme="minorHAnsi"/>
          <w:sz w:val="22"/>
          <w:szCs w:val="22"/>
        </w:rPr>
      </w:pPr>
      <w:r w:rsidRPr="006D6BCD">
        <w:rPr>
          <w:rFonts w:asciiTheme="minorHAnsi" w:hAnsiTheme="minorHAnsi" w:cstheme="minorHAnsi"/>
          <w:sz w:val="22"/>
          <w:szCs w:val="22"/>
        </w:rPr>
        <w:t>Project Name</w:t>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r>
      <w:r w:rsidR="00C07632" w:rsidRPr="00C07632">
        <w:rPr>
          <w:rFonts w:asciiTheme="minorHAnsi" w:hAnsiTheme="minorHAnsi" w:cstheme="minorHAnsi"/>
          <w:sz w:val="22"/>
          <w:szCs w:val="22"/>
        </w:rPr>
        <w:t>Canadian Migration Program</w:t>
      </w:r>
    </w:p>
    <w:p w:rsidR="001C1AD0" w:rsidRPr="006D6BCD" w:rsidRDefault="001C1AD0" w:rsidP="001C1AD0">
      <w:pPr>
        <w:spacing w:after="40"/>
        <w:rPr>
          <w:rFonts w:asciiTheme="minorHAnsi" w:hAnsiTheme="minorHAnsi" w:cstheme="minorHAnsi"/>
          <w:sz w:val="22"/>
          <w:szCs w:val="22"/>
        </w:rPr>
      </w:pPr>
      <w:r w:rsidRPr="006D6BCD">
        <w:rPr>
          <w:rFonts w:asciiTheme="minorHAnsi" w:hAnsiTheme="minorHAnsi" w:cstheme="minorHAnsi"/>
          <w:sz w:val="22"/>
          <w:szCs w:val="22"/>
        </w:rPr>
        <w:t>Client</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State Farm Insurance, USA</w:t>
      </w:r>
    </w:p>
    <w:p w:rsidR="001C1AD0" w:rsidRPr="006D6BCD" w:rsidRDefault="001C1AD0" w:rsidP="001C1AD0">
      <w:pPr>
        <w:spacing w:after="40"/>
        <w:rPr>
          <w:rFonts w:asciiTheme="minorHAnsi" w:hAnsiTheme="minorHAnsi" w:cstheme="minorHAnsi"/>
          <w:sz w:val="22"/>
          <w:szCs w:val="22"/>
        </w:rPr>
      </w:pPr>
      <w:r w:rsidRPr="006D6BCD">
        <w:rPr>
          <w:rFonts w:asciiTheme="minorHAnsi" w:hAnsiTheme="minorHAnsi" w:cstheme="minorHAnsi"/>
          <w:sz w:val="22"/>
          <w:szCs w:val="22"/>
        </w:rPr>
        <w:t>Role</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Mainframe Developer</w:t>
      </w:r>
    </w:p>
    <w:p w:rsidR="001C1AD0" w:rsidRPr="006D6BCD" w:rsidRDefault="00C07632" w:rsidP="001C1AD0">
      <w:pPr>
        <w:spacing w:after="40"/>
        <w:rPr>
          <w:rFonts w:asciiTheme="minorHAnsi" w:hAnsiTheme="minorHAnsi" w:cstheme="minorHAnsi"/>
          <w:sz w:val="22"/>
          <w:szCs w:val="22"/>
        </w:rPr>
      </w:pPr>
      <w:r>
        <w:rPr>
          <w:rFonts w:asciiTheme="minorHAnsi" w:hAnsiTheme="minorHAnsi" w:cstheme="minorHAnsi"/>
          <w:sz w:val="22"/>
          <w:szCs w:val="22"/>
        </w:rPr>
        <w:t xml:space="preserve">Team size  </w:t>
      </w:r>
      <w:r>
        <w:rPr>
          <w:rFonts w:asciiTheme="minorHAnsi" w:hAnsiTheme="minorHAnsi" w:cstheme="minorHAnsi"/>
          <w:sz w:val="22"/>
          <w:szCs w:val="22"/>
        </w:rPr>
        <w:tab/>
        <w:t xml:space="preserve">   :</w:t>
      </w:r>
      <w:r>
        <w:rPr>
          <w:rFonts w:asciiTheme="minorHAnsi" w:hAnsiTheme="minorHAnsi" w:cstheme="minorHAnsi"/>
          <w:sz w:val="22"/>
          <w:szCs w:val="22"/>
        </w:rPr>
        <w:tab/>
        <w:t>4</w:t>
      </w:r>
    </w:p>
    <w:p w:rsidR="001C1AD0" w:rsidRPr="006D6BCD" w:rsidRDefault="001C1AD0" w:rsidP="001C1AD0">
      <w:pPr>
        <w:spacing w:after="40"/>
        <w:rPr>
          <w:rFonts w:asciiTheme="minorHAnsi" w:hAnsiTheme="minorHAnsi" w:cstheme="minorHAnsi"/>
          <w:sz w:val="22"/>
          <w:szCs w:val="22"/>
        </w:rPr>
      </w:pPr>
      <w:r w:rsidRPr="006D6BCD">
        <w:rPr>
          <w:rFonts w:asciiTheme="minorHAnsi" w:hAnsiTheme="minorHAnsi" w:cstheme="minorHAnsi"/>
          <w:sz w:val="22"/>
          <w:szCs w:val="22"/>
        </w:rPr>
        <w:t>OS</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Z/OS</w:t>
      </w:r>
    </w:p>
    <w:p w:rsidR="001C1AD0" w:rsidRPr="006D6BCD" w:rsidRDefault="001C1AD0" w:rsidP="001C1AD0">
      <w:pPr>
        <w:spacing w:after="40"/>
        <w:rPr>
          <w:rFonts w:asciiTheme="minorHAnsi" w:hAnsiTheme="minorHAnsi" w:cstheme="minorHAnsi"/>
          <w:sz w:val="22"/>
          <w:szCs w:val="22"/>
        </w:rPr>
      </w:pPr>
      <w:r w:rsidRPr="006D6BCD">
        <w:rPr>
          <w:rFonts w:asciiTheme="minorHAnsi" w:hAnsiTheme="minorHAnsi" w:cstheme="minorHAnsi"/>
          <w:sz w:val="22"/>
          <w:szCs w:val="22"/>
        </w:rPr>
        <w:t>Technology</w:t>
      </w:r>
      <w:r w:rsidRPr="006D6BCD">
        <w:rPr>
          <w:rFonts w:asciiTheme="minorHAnsi" w:hAnsiTheme="minorHAnsi" w:cstheme="minorHAnsi"/>
          <w:sz w:val="22"/>
          <w:szCs w:val="22"/>
        </w:rPr>
        <w:tab/>
        <w:t xml:space="preserve">   :      </w:t>
      </w:r>
      <w:r w:rsidRPr="006D6BCD">
        <w:rPr>
          <w:rFonts w:asciiTheme="minorHAnsi" w:hAnsiTheme="minorHAnsi" w:cstheme="minorHAnsi"/>
          <w:sz w:val="22"/>
          <w:szCs w:val="22"/>
        </w:rPr>
        <w:tab/>
        <w:t>Mainframes (COBOL, JCL, DB2)</w:t>
      </w:r>
    </w:p>
    <w:p w:rsidR="001C1AD0" w:rsidRPr="006D6BCD" w:rsidRDefault="001C1AD0" w:rsidP="001C1AD0">
      <w:pPr>
        <w:spacing w:after="40"/>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w:t>
      </w:r>
      <w:r>
        <w:rPr>
          <w:rFonts w:asciiTheme="minorHAnsi" w:hAnsiTheme="minorHAnsi" w:cstheme="minorHAnsi"/>
          <w:sz w:val="22"/>
          <w:szCs w:val="22"/>
        </w:rPr>
        <w:tab/>
      </w:r>
      <w:r w:rsidR="00EB2920">
        <w:rPr>
          <w:rFonts w:asciiTheme="minorHAnsi" w:hAnsiTheme="minorHAnsi" w:cstheme="minorHAnsi"/>
          <w:sz w:val="22"/>
          <w:szCs w:val="22"/>
        </w:rPr>
        <w:t>Jan - 2013</w:t>
      </w:r>
      <w:r>
        <w:rPr>
          <w:rFonts w:asciiTheme="minorHAnsi" w:hAnsiTheme="minorHAnsi" w:cstheme="minorHAnsi"/>
          <w:sz w:val="22"/>
          <w:szCs w:val="22"/>
        </w:rPr>
        <w:t xml:space="preserve"> to </w:t>
      </w:r>
      <w:r w:rsidR="00EB2920">
        <w:rPr>
          <w:rFonts w:asciiTheme="minorHAnsi" w:hAnsiTheme="minorHAnsi" w:cstheme="minorHAnsi"/>
          <w:sz w:val="22"/>
          <w:szCs w:val="22"/>
        </w:rPr>
        <w:t>Oct</w:t>
      </w:r>
      <w:r>
        <w:rPr>
          <w:rFonts w:asciiTheme="minorHAnsi" w:hAnsiTheme="minorHAnsi" w:cstheme="minorHAnsi"/>
          <w:sz w:val="22"/>
          <w:szCs w:val="22"/>
        </w:rPr>
        <w:t>-2013</w:t>
      </w:r>
    </w:p>
    <w:p w:rsidR="001C1AD0" w:rsidRPr="006D6BCD" w:rsidRDefault="001C1AD0" w:rsidP="001C1AD0">
      <w:pPr>
        <w:spacing w:after="40"/>
        <w:rPr>
          <w:rFonts w:asciiTheme="minorHAnsi" w:hAnsiTheme="minorHAnsi" w:cstheme="minorHAnsi"/>
          <w:b/>
          <w:sz w:val="22"/>
          <w:szCs w:val="22"/>
        </w:rPr>
      </w:pPr>
    </w:p>
    <w:p w:rsidR="001C1AD0" w:rsidRPr="006D6BCD" w:rsidRDefault="001C1AD0" w:rsidP="001C1AD0">
      <w:pPr>
        <w:rPr>
          <w:rFonts w:asciiTheme="minorHAnsi" w:hAnsiTheme="minorHAnsi" w:cstheme="minorHAnsi"/>
          <w:b/>
          <w:color w:val="000000"/>
          <w:sz w:val="22"/>
          <w:szCs w:val="22"/>
          <w:shd w:val="clear" w:color="auto" w:fill="FFFFFF"/>
        </w:rPr>
      </w:pPr>
      <w:r w:rsidRPr="006D6BCD">
        <w:rPr>
          <w:rFonts w:asciiTheme="minorHAnsi" w:hAnsiTheme="minorHAnsi" w:cstheme="minorHAnsi"/>
          <w:b/>
          <w:color w:val="000000"/>
          <w:sz w:val="22"/>
          <w:szCs w:val="22"/>
          <w:shd w:val="clear" w:color="auto" w:fill="FFFFFF"/>
        </w:rPr>
        <w:t>Description:</w:t>
      </w:r>
    </w:p>
    <w:p w:rsidR="00C07632" w:rsidRPr="00C07632" w:rsidRDefault="00C07632" w:rsidP="00C07632">
      <w:pPr>
        <w:jc w:val="both"/>
        <w:rPr>
          <w:rFonts w:asciiTheme="minorHAnsi" w:hAnsiTheme="minorHAnsi" w:cstheme="minorHAnsi"/>
          <w:color w:val="000000"/>
          <w:sz w:val="22"/>
          <w:szCs w:val="22"/>
        </w:rPr>
      </w:pPr>
      <w:r w:rsidRPr="00C07632">
        <w:rPr>
          <w:rFonts w:asciiTheme="minorHAnsi" w:hAnsiTheme="minorHAnsi" w:cstheme="minorHAnsi"/>
          <w:color w:val="000000"/>
          <w:sz w:val="22"/>
          <w:szCs w:val="22"/>
        </w:rPr>
        <w:t xml:space="preserve">State Farm has focused on improving overall business performance and creating a platform for sustainable success in its Canadian businesses. As a reflection of State Farm’s progress and strength in the Canadian market, Desjardins, a large and well-capitalized financial institution and the leading financial cooperative in Canada, approached State Farm regarding an acquisition of State Farm’s Canadian operations that will enable both companies to achieve their strategic objectives. </w:t>
      </w:r>
    </w:p>
    <w:p w:rsidR="00C07632" w:rsidRPr="00C07632" w:rsidRDefault="00C07632" w:rsidP="00C07632">
      <w:pPr>
        <w:jc w:val="both"/>
        <w:rPr>
          <w:rFonts w:asciiTheme="minorHAnsi" w:hAnsiTheme="minorHAnsi" w:cstheme="minorHAnsi"/>
          <w:color w:val="000000"/>
          <w:sz w:val="22"/>
          <w:szCs w:val="22"/>
        </w:rPr>
      </w:pPr>
      <w:r w:rsidRPr="00C07632">
        <w:rPr>
          <w:rFonts w:asciiTheme="minorHAnsi" w:hAnsiTheme="minorHAnsi" w:cstheme="minorHAnsi"/>
          <w:color w:val="000000"/>
          <w:sz w:val="22"/>
          <w:szCs w:val="22"/>
        </w:rPr>
        <w:t>This project is part of CMP. This effort will modify the State Farm systems needed to implement the Desjardins Life and Living Benefits Portfolio product offer and to support the State Farm back book. Modification of the Life Claims processes and systems will also be deploying by this work effort.</w:t>
      </w:r>
    </w:p>
    <w:p w:rsidR="001C1AD0" w:rsidRDefault="001C1AD0" w:rsidP="00C07632">
      <w:pPr>
        <w:spacing w:after="40"/>
        <w:rPr>
          <w:rFonts w:asciiTheme="minorHAnsi" w:hAnsiTheme="minorHAnsi" w:cstheme="minorHAnsi"/>
          <w:b/>
          <w:sz w:val="22"/>
          <w:szCs w:val="22"/>
        </w:rPr>
      </w:pPr>
    </w:p>
    <w:p w:rsidR="001C1AD0" w:rsidRPr="006D6BCD" w:rsidRDefault="001C1AD0" w:rsidP="001C1AD0">
      <w:pPr>
        <w:rPr>
          <w:rFonts w:asciiTheme="minorHAnsi" w:hAnsiTheme="minorHAnsi" w:cstheme="minorHAnsi"/>
          <w:b/>
          <w:sz w:val="22"/>
          <w:szCs w:val="22"/>
        </w:rPr>
      </w:pPr>
      <w:r w:rsidRPr="006D6BCD">
        <w:rPr>
          <w:rFonts w:asciiTheme="minorHAnsi" w:hAnsiTheme="minorHAnsi" w:cstheme="minorHAnsi"/>
          <w:b/>
          <w:sz w:val="22"/>
          <w:szCs w:val="22"/>
        </w:rPr>
        <w:t>Roles and Responsibilities: </w:t>
      </w:r>
    </w:p>
    <w:p w:rsidR="00C07632" w:rsidRPr="00C07632" w:rsidRDefault="00C07632" w:rsidP="00872009">
      <w:pPr>
        <w:pStyle w:val="ListParagraph"/>
        <w:numPr>
          <w:ilvl w:val="0"/>
          <w:numId w:val="3"/>
        </w:numPr>
        <w:rPr>
          <w:rFonts w:asciiTheme="minorHAnsi" w:hAnsiTheme="minorHAnsi" w:cstheme="minorHAnsi"/>
          <w:color w:val="000000"/>
          <w:sz w:val="22"/>
          <w:szCs w:val="22"/>
          <w:lang w:eastAsia="en-US"/>
        </w:rPr>
      </w:pPr>
      <w:r w:rsidRPr="00C07632">
        <w:rPr>
          <w:rFonts w:asciiTheme="minorHAnsi" w:hAnsiTheme="minorHAnsi" w:cstheme="minorHAnsi"/>
          <w:sz w:val="22"/>
          <w:szCs w:val="22"/>
          <w:lang w:eastAsia="en-US"/>
        </w:rPr>
        <w:t>Provided high level test scenarios using requirement document.</w:t>
      </w:r>
    </w:p>
    <w:p w:rsidR="00C07632" w:rsidRPr="00C07632" w:rsidRDefault="00C07632" w:rsidP="00872009">
      <w:pPr>
        <w:numPr>
          <w:ilvl w:val="0"/>
          <w:numId w:val="3"/>
        </w:numPr>
        <w:suppressAutoHyphens w:val="0"/>
        <w:spacing w:before="80" w:after="0"/>
        <w:jc w:val="both"/>
        <w:rPr>
          <w:rFonts w:asciiTheme="minorHAnsi" w:hAnsiTheme="minorHAnsi" w:cstheme="minorHAnsi"/>
          <w:sz w:val="22"/>
          <w:szCs w:val="22"/>
          <w:lang w:eastAsia="en-US"/>
        </w:rPr>
      </w:pPr>
      <w:r w:rsidRPr="00C07632">
        <w:rPr>
          <w:rFonts w:asciiTheme="minorHAnsi" w:hAnsiTheme="minorHAnsi" w:cstheme="minorHAnsi"/>
          <w:sz w:val="22"/>
          <w:szCs w:val="22"/>
          <w:lang w:eastAsia="en-US"/>
        </w:rPr>
        <w:t>Preparing test cases, test data for system and regression testing.</w:t>
      </w:r>
    </w:p>
    <w:p w:rsidR="001C1AD0" w:rsidRPr="00C07632" w:rsidRDefault="001C1AD0" w:rsidP="00872009">
      <w:pPr>
        <w:pStyle w:val="ListParagraph"/>
        <w:numPr>
          <w:ilvl w:val="0"/>
          <w:numId w:val="3"/>
        </w:numPr>
        <w:rPr>
          <w:rFonts w:asciiTheme="minorHAnsi" w:hAnsiTheme="minorHAnsi" w:cstheme="minorHAnsi"/>
          <w:sz w:val="22"/>
          <w:szCs w:val="22"/>
          <w:lang w:eastAsia="en-US"/>
        </w:rPr>
      </w:pPr>
      <w:r w:rsidRPr="00C07632">
        <w:rPr>
          <w:rFonts w:asciiTheme="minorHAnsi" w:hAnsiTheme="minorHAnsi" w:cstheme="minorHAnsi"/>
          <w:sz w:val="22"/>
          <w:szCs w:val="22"/>
          <w:lang w:eastAsia="en-US"/>
        </w:rPr>
        <w:t>Involved in daily onsite meetings</w:t>
      </w:r>
      <w:r w:rsidR="00C07632">
        <w:rPr>
          <w:rFonts w:asciiTheme="minorHAnsi" w:hAnsiTheme="minorHAnsi" w:cstheme="minorHAnsi"/>
          <w:sz w:val="22"/>
          <w:szCs w:val="22"/>
          <w:lang w:eastAsia="en-US"/>
        </w:rPr>
        <w:t xml:space="preserve"> for review of test cases</w:t>
      </w:r>
      <w:r w:rsidRPr="00C07632">
        <w:rPr>
          <w:rFonts w:asciiTheme="minorHAnsi" w:hAnsiTheme="minorHAnsi" w:cstheme="minorHAnsi"/>
          <w:sz w:val="22"/>
          <w:szCs w:val="22"/>
          <w:lang w:eastAsia="en-US"/>
        </w:rPr>
        <w:t>.</w:t>
      </w:r>
    </w:p>
    <w:p w:rsidR="00C07632" w:rsidRPr="00C07632" w:rsidRDefault="00C07632" w:rsidP="00872009">
      <w:pPr>
        <w:numPr>
          <w:ilvl w:val="0"/>
          <w:numId w:val="3"/>
        </w:numPr>
        <w:suppressAutoHyphens w:val="0"/>
        <w:spacing w:before="80" w:after="0"/>
        <w:jc w:val="both"/>
        <w:rPr>
          <w:rFonts w:asciiTheme="minorHAnsi" w:hAnsiTheme="minorHAnsi" w:cstheme="minorHAnsi"/>
          <w:sz w:val="22"/>
          <w:szCs w:val="22"/>
          <w:lang w:eastAsia="en-US"/>
        </w:rPr>
      </w:pPr>
      <w:r w:rsidRPr="00C07632">
        <w:rPr>
          <w:rFonts w:asciiTheme="minorHAnsi" w:hAnsiTheme="minorHAnsi" w:cstheme="minorHAnsi"/>
          <w:sz w:val="22"/>
          <w:szCs w:val="22"/>
          <w:lang w:eastAsia="en-US"/>
        </w:rPr>
        <w:t>Responsible for execution of batch job flow for System testing.</w:t>
      </w:r>
    </w:p>
    <w:p w:rsidR="00C07632" w:rsidRPr="00C07632" w:rsidRDefault="00C07632" w:rsidP="00872009">
      <w:pPr>
        <w:numPr>
          <w:ilvl w:val="0"/>
          <w:numId w:val="3"/>
        </w:numPr>
        <w:suppressAutoHyphens w:val="0"/>
        <w:spacing w:before="80" w:after="0"/>
        <w:jc w:val="both"/>
        <w:rPr>
          <w:rFonts w:asciiTheme="minorHAnsi" w:hAnsiTheme="minorHAnsi" w:cstheme="minorHAnsi"/>
          <w:sz w:val="22"/>
          <w:szCs w:val="22"/>
          <w:lang w:eastAsia="en-US"/>
        </w:rPr>
      </w:pPr>
      <w:r w:rsidRPr="00C07632">
        <w:rPr>
          <w:rFonts w:asciiTheme="minorHAnsi" w:hAnsiTheme="minorHAnsi" w:cstheme="minorHAnsi"/>
          <w:sz w:val="22"/>
          <w:szCs w:val="22"/>
          <w:lang w:eastAsia="en-US"/>
        </w:rPr>
        <w:t>Responsible for execution of all the test cases and report defects, define severity and priority for each defect using trac tool</w:t>
      </w:r>
    </w:p>
    <w:p w:rsidR="001C1AD0" w:rsidRPr="001C1AD0" w:rsidRDefault="001C1AD0" w:rsidP="001C1AD0">
      <w:pPr>
        <w:rPr>
          <w:rFonts w:asciiTheme="minorHAnsi" w:hAnsiTheme="minorHAnsi" w:cstheme="minorHAnsi"/>
          <w:color w:val="000000"/>
          <w:sz w:val="22"/>
          <w:szCs w:val="22"/>
        </w:rPr>
      </w:pPr>
    </w:p>
    <w:p w:rsidR="00CD73F6" w:rsidRPr="006D6BCD" w:rsidRDefault="00AE63F9">
      <w:pPr>
        <w:rPr>
          <w:rFonts w:asciiTheme="majorHAnsi" w:hAnsiTheme="majorHAnsi" w:cstheme="minorHAnsi"/>
          <w:b/>
          <w:color w:val="000000"/>
          <w:sz w:val="22"/>
          <w:szCs w:val="22"/>
        </w:rPr>
      </w:pPr>
      <w:r w:rsidRPr="006D6BCD">
        <w:rPr>
          <w:rFonts w:asciiTheme="majorHAnsi" w:hAnsiTheme="majorHAnsi" w:cstheme="minorHAnsi"/>
          <w:b/>
          <w:color w:val="000000"/>
          <w:sz w:val="22"/>
          <w:szCs w:val="22"/>
        </w:rPr>
        <w:t>Project #4:</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Project Name</w:t>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PMMT2.0 (Product Model Management Tool)</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Client</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State Farm Insurance, USA</w:t>
      </w:r>
    </w:p>
    <w:p w:rsidR="006A76F0" w:rsidRPr="006D6BCD" w:rsidRDefault="006A76F0">
      <w:pPr>
        <w:spacing w:after="40"/>
        <w:rPr>
          <w:rFonts w:asciiTheme="minorHAnsi" w:hAnsiTheme="minorHAnsi" w:cstheme="minorHAnsi"/>
          <w:sz w:val="22"/>
          <w:szCs w:val="22"/>
        </w:rPr>
      </w:pPr>
      <w:r w:rsidRPr="006D6BCD">
        <w:rPr>
          <w:rFonts w:asciiTheme="minorHAnsi" w:hAnsiTheme="minorHAnsi" w:cstheme="minorHAnsi"/>
          <w:sz w:val="22"/>
          <w:szCs w:val="22"/>
        </w:rPr>
        <w:t>Role</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TRIAGE Team Member (Includes development/Testing/Support)</w:t>
      </w:r>
    </w:p>
    <w:p w:rsidR="00CD73F6"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 xml:space="preserve">Team size  </w:t>
      </w:r>
      <w:r w:rsidRPr="006D6BCD">
        <w:rPr>
          <w:rFonts w:asciiTheme="minorHAnsi" w:hAnsiTheme="minorHAnsi" w:cstheme="minorHAnsi"/>
          <w:sz w:val="22"/>
          <w:szCs w:val="22"/>
        </w:rPr>
        <w:tab/>
        <w:t>:</w:t>
      </w:r>
      <w:r w:rsidRPr="006D6BCD">
        <w:rPr>
          <w:rFonts w:asciiTheme="minorHAnsi" w:hAnsiTheme="minorHAnsi" w:cstheme="minorHAnsi"/>
          <w:sz w:val="22"/>
          <w:szCs w:val="22"/>
        </w:rPr>
        <w:tab/>
        <w:t>6</w:t>
      </w:r>
    </w:p>
    <w:p w:rsidR="006A76F0" w:rsidRPr="006D6BCD" w:rsidRDefault="006A76F0">
      <w:pPr>
        <w:spacing w:after="40"/>
        <w:rPr>
          <w:rFonts w:asciiTheme="minorHAnsi" w:hAnsiTheme="minorHAnsi" w:cstheme="minorHAnsi"/>
          <w:sz w:val="22"/>
          <w:szCs w:val="22"/>
        </w:rPr>
      </w:pPr>
      <w:r w:rsidRPr="006D6BCD">
        <w:rPr>
          <w:rFonts w:asciiTheme="minorHAnsi" w:hAnsiTheme="minorHAnsi" w:cstheme="minorHAnsi"/>
          <w:sz w:val="22"/>
          <w:szCs w:val="22"/>
        </w:rPr>
        <w:t>OS</w:t>
      </w:r>
      <w:r w:rsidRPr="006D6BCD">
        <w:rPr>
          <w:rFonts w:asciiTheme="minorHAnsi" w:hAnsiTheme="minorHAnsi" w:cstheme="minorHAnsi"/>
          <w:sz w:val="22"/>
          <w:szCs w:val="22"/>
        </w:rPr>
        <w:tab/>
      </w:r>
      <w:r w:rsidRPr="006D6BCD">
        <w:rPr>
          <w:rFonts w:asciiTheme="minorHAnsi" w:hAnsiTheme="minorHAnsi" w:cstheme="minorHAnsi"/>
          <w:sz w:val="22"/>
          <w:szCs w:val="22"/>
        </w:rPr>
        <w:tab/>
        <w:t xml:space="preserve">   :</w:t>
      </w:r>
      <w:r w:rsidRPr="006D6BCD">
        <w:rPr>
          <w:rFonts w:asciiTheme="minorHAnsi" w:hAnsiTheme="minorHAnsi" w:cstheme="minorHAnsi"/>
          <w:sz w:val="22"/>
          <w:szCs w:val="22"/>
        </w:rPr>
        <w:tab/>
        <w:t>Z/OS, Windows7</w:t>
      </w:r>
    </w:p>
    <w:p w:rsidR="006A76F0" w:rsidRPr="006D6BCD" w:rsidRDefault="00AE63F9">
      <w:pPr>
        <w:spacing w:after="40"/>
        <w:rPr>
          <w:rFonts w:asciiTheme="minorHAnsi" w:hAnsiTheme="minorHAnsi" w:cstheme="minorHAnsi"/>
          <w:sz w:val="22"/>
          <w:szCs w:val="22"/>
        </w:rPr>
      </w:pPr>
      <w:r w:rsidRPr="006D6BCD">
        <w:rPr>
          <w:rFonts w:asciiTheme="minorHAnsi" w:hAnsiTheme="minorHAnsi" w:cstheme="minorHAnsi"/>
          <w:sz w:val="22"/>
          <w:szCs w:val="22"/>
        </w:rPr>
        <w:t>Technology</w:t>
      </w:r>
      <w:r w:rsidRPr="006D6BCD">
        <w:rPr>
          <w:rFonts w:asciiTheme="minorHAnsi" w:hAnsiTheme="minorHAnsi" w:cstheme="minorHAnsi"/>
          <w:sz w:val="22"/>
          <w:szCs w:val="22"/>
        </w:rPr>
        <w:tab/>
        <w:t xml:space="preserve">   :      </w:t>
      </w:r>
      <w:r w:rsidRPr="006D6BCD">
        <w:rPr>
          <w:rFonts w:asciiTheme="minorHAnsi" w:hAnsiTheme="minorHAnsi" w:cstheme="minorHAnsi"/>
          <w:sz w:val="22"/>
          <w:szCs w:val="22"/>
        </w:rPr>
        <w:tab/>
        <w:t xml:space="preserve">Mainframes </w:t>
      </w:r>
      <w:r w:rsidR="0023217A" w:rsidRPr="006D6BCD">
        <w:rPr>
          <w:rFonts w:asciiTheme="minorHAnsi" w:hAnsiTheme="minorHAnsi" w:cstheme="minorHAnsi"/>
          <w:sz w:val="22"/>
          <w:szCs w:val="22"/>
        </w:rPr>
        <w:t>(COBOL</w:t>
      </w:r>
      <w:r w:rsidRPr="006D6BCD">
        <w:rPr>
          <w:rFonts w:asciiTheme="minorHAnsi" w:hAnsiTheme="minorHAnsi" w:cstheme="minorHAnsi"/>
          <w:sz w:val="22"/>
          <w:szCs w:val="22"/>
        </w:rPr>
        <w:t xml:space="preserve">, JCL, </w:t>
      </w:r>
      <w:r w:rsidR="006A76F0" w:rsidRPr="006D6BCD">
        <w:rPr>
          <w:rFonts w:asciiTheme="minorHAnsi" w:hAnsiTheme="minorHAnsi" w:cstheme="minorHAnsi"/>
          <w:sz w:val="22"/>
          <w:szCs w:val="22"/>
        </w:rPr>
        <w:t>DB2, HPSM, Test Link, tractool)</w:t>
      </w:r>
    </w:p>
    <w:p w:rsidR="006A76F0" w:rsidRPr="006D6BCD" w:rsidRDefault="00D34CCB">
      <w:pPr>
        <w:spacing w:after="40"/>
        <w:rPr>
          <w:rFonts w:asciiTheme="minorHAnsi" w:hAnsiTheme="minorHAnsi" w:cstheme="minorHAnsi"/>
          <w:sz w:val="22"/>
          <w:szCs w:val="22"/>
        </w:rPr>
      </w:pPr>
      <w:r>
        <w:rPr>
          <w:rFonts w:asciiTheme="minorHAnsi" w:hAnsiTheme="minorHAnsi" w:cstheme="minorHAnsi"/>
          <w:sz w:val="22"/>
          <w:szCs w:val="22"/>
        </w:rPr>
        <w:t>Duration</w:t>
      </w:r>
      <w:r>
        <w:rPr>
          <w:rFonts w:asciiTheme="minorHAnsi" w:hAnsiTheme="minorHAnsi" w:cstheme="minorHAnsi"/>
          <w:sz w:val="22"/>
          <w:szCs w:val="22"/>
        </w:rPr>
        <w:tab/>
        <w:t xml:space="preserve">   :</w:t>
      </w:r>
      <w:r>
        <w:rPr>
          <w:rFonts w:asciiTheme="minorHAnsi" w:hAnsiTheme="minorHAnsi" w:cstheme="minorHAnsi"/>
          <w:sz w:val="22"/>
          <w:szCs w:val="22"/>
        </w:rPr>
        <w:tab/>
        <w:t xml:space="preserve">Aug </w:t>
      </w:r>
      <w:r w:rsidR="001C1AD0">
        <w:rPr>
          <w:rFonts w:asciiTheme="minorHAnsi" w:hAnsiTheme="minorHAnsi" w:cstheme="minorHAnsi"/>
          <w:sz w:val="22"/>
          <w:szCs w:val="22"/>
        </w:rPr>
        <w:t>-</w:t>
      </w:r>
      <w:r>
        <w:rPr>
          <w:rFonts w:asciiTheme="minorHAnsi" w:hAnsiTheme="minorHAnsi" w:cstheme="minorHAnsi"/>
          <w:sz w:val="22"/>
          <w:szCs w:val="22"/>
        </w:rPr>
        <w:t xml:space="preserve"> </w:t>
      </w:r>
      <w:r w:rsidR="001C1AD0">
        <w:rPr>
          <w:rFonts w:asciiTheme="minorHAnsi" w:hAnsiTheme="minorHAnsi" w:cstheme="minorHAnsi"/>
          <w:sz w:val="22"/>
          <w:szCs w:val="22"/>
        </w:rPr>
        <w:t xml:space="preserve">2011 to </w:t>
      </w:r>
      <w:r w:rsidR="00EB2920">
        <w:rPr>
          <w:rFonts w:asciiTheme="minorHAnsi" w:hAnsiTheme="minorHAnsi" w:cstheme="minorHAnsi"/>
          <w:sz w:val="22"/>
          <w:szCs w:val="22"/>
        </w:rPr>
        <w:t>Dec</w:t>
      </w:r>
      <w:r w:rsidR="006A76F0" w:rsidRPr="006D6BCD">
        <w:rPr>
          <w:rFonts w:asciiTheme="minorHAnsi" w:hAnsiTheme="minorHAnsi" w:cstheme="minorHAnsi"/>
          <w:sz w:val="22"/>
          <w:szCs w:val="22"/>
        </w:rPr>
        <w:t>-2012</w:t>
      </w:r>
    </w:p>
    <w:p w:rsidR="00CD73F6" w:rsidRDefault="00CD73F6">
      <w:pPr>
        <w:spacing w:after="40"/>
        <w:rPr>
          <w:rFonts w:asciiTheme="minorHAnsi" w:hAnsiTheme="minorHAnsi" w:cstheme="minorHAnsi"/>
          <w:b/>
          <w:sz w:val="22"/>
          <w:szCs w:val="22"/>
        </w:rPr>
      </w:pPr>
    </w:p>
    <w:p w:rsidR="00CD73F6" w:rsidRPr="006D6BCD" w:rsidRDefault="00AE63F9">
      <w:pPr>
        <w:rPr>
          <w:rFonts w:asciiTheme="majorHAnsi" w:hAnsiTheme="majorHAnsi" w:cstheme="minorHAnsi"/>
          <w:b/>
          <w:color w:val="000000"/>
          <w:sz w:val="22"/>
          <w:szCs w:val="22"/>
          <w:shd w:val="clear" w:color="auto" w:fill="FFFFFF"/>
        </w:rPr>
      </w:pPr>
      <w:r w:rsidRPr="006D6BCD">
        <w:rPr>
          <w:rFonts w:asciiTheme="majorHAnsi" w:hAnsiTheme="majorHAnsi" w:cstheme="minorHAnsi"/>
          <w:b/>
          <w:color w:val="000000"/>
          <w:sz w:val="22"/>
          <w:szCs w:val="22"/>
          <w:shd w:val="clear" w:color="auto" w:fill="FFFFFF"/>
        </w:rPr>
        <w:t>Description:</w:t>
      </w:r>
    </w:p>
    <w:p w:rsidR="00CD73F6" w:rsidRPr="006D6BCD" w:rsidRDefault="00AE63F9">
      <w:pPr>
        <w:rPr>
          <w:rFonts w:asciiTheme="minorHAnsi" w:hAnsiTheme="minorHAnsi" w:cstheme="minorHAnsi"/>
          <w:color w:val="000000"/>
          <w:sz w:val="22"/>
          <w:szCs w:val="22"/>
        </w:rPr>
      </w:pPr>
      <w:r w:rsidRPr="006D6BCD">
        <w:rPr>
          <w:rFonts w:asciiTheme="minorHAnsi" w:hAnsiTheme="minorHAnsi" w:cstheme="minorHAnsi"/>
          <w:color w:val="000000"/>
          <w:sz w:val="22"/>
          <w:szCs w:val="22"/>
        </w:rPr>
        <w:t>Product Modeling Management Tool (</w:t>
      </w:r>
      <w:r w:rsidRPr="006D6BCD">
        <w:rPr>
          <w:rFonts w:asciiTheme="minorHAnsi" w:hAnsiTheme="minorHAnsi" w:cstheme="minorHAnsi"/>
          <w:sz w:val="22"/>
          <w:szCs w:val="22"/>
        </w:rPr>
        <w:t>PMMT) is a tool</w:t>
      </w:r>
      <w:r w:rsidRPr="006D6BCD">
        <w:rPr>
          <w:rFonts w:asciiTheme="minorHAnsi" w:hAnsiTheme="minorHAnsi" w:cstheme="minorHAnsi"/>
          <w:color w:val="000000"/>
          <w:sz w:val="22"/>
          <w:szCs w:val="22"/>
        </w:rPr>
        <w:t xml:space="preserve"> uses by the Product analysts (PMDAs). By using the PMMT tool they can develop the insurance products based on IAA structure published by IBM and made them available for market. The tool was developed by using COBOL and PL/I with DB2 database.</w:t>
      </w:r>
    </w:p>
    <w:p w:rsidR="00CD73F6" w:rsidRPr="006D6BCD" w:rsidRDefault="00AE63F9">
      <w:pPr>
        <w:rPr>
          <w:rFonts w:asciiTheme="minorHAnsi" w:hAnsiTheme="minorHAnsi" w:cstheme="minorHAnsi"/>
          <w:color w:val="000000"/>
          <w:sz w:val="22"/>
          <w:szCs w:val="22"/>
        </w:rPr>
      </w:pPr>
      <w:r w:rsidRPr="006D6BCD">
        <w:rPr>
          <w:rFonts w:asciiTheme="minorHAnsi" w:hAnsiTheme="minorHAnsi" w:cstheme="minorHAnsi"/>
          <w:color w:val="000000"/>
          <w:sz w:val="22"/>
          <w:szCs w:val="22"/>
          <w:lang w:eastAsia="en-US"/>
        </w:rPr>
        <w:lastRenderedPageBreak/>
        <w:t>The Product Model Management Tool (PMMT) application suite includes front-end web code written in HTML and JavaScript, mid-tier components in J2EE, along with host processing.</w:t>
      </w:r>
    </w:p>
    <w:p w:rsidR="00CD73F6" w:rsidRPr="006D6BCD" w:rsidRDefault="00CD73F6">
      <w:pPr>
        <w:spacing w:after="40"/>
        <w:rPr>
          <w:rFonts w:asciiTheme="minorHAnsi" w:hAnsiTheme="minorHAnsi" w:cstheme="minorHAnsi"/>
          <w:color w:val="000000"/>
          <w:sz w:val="22"/>
          <w:szCs w:val="22"/>
        </w:rPr>
      </w:pPr>
    </w:p>
    <w:p w:rsidR="00CD73F6" w:rsidRPr="006D6BCD" w:rsidRDefault="00AE63F9">
      <w:pPr>
        <w:rPr>
          <w:rFonts w:asciiTheme="majorHAnsi" w:hAnsiTheme="majorHAnsi" w:cstheme="minorHAnsi"/>
          <w:b/>
          <w:sz w:val="22"/>
          <w:szCs w:val="22"/>
        </w:rPr>
      </w:pPr>
      <w:r w:rsidRPr="006D6BCD">
        <w:rPr>
          <w:rFonts w:asciiTheme="majorHAnsi" w:hAnsiTheme="majorHAnsi" w:cstheme="minorHAnsi"/>
          <w:b/>
          <w:sz w:val="22"/>
          <w:szCs w:val="22"/>
        </w:rPr>
        <w:t>Roles and Responsibilities: </w:t>
      </w:r>
    </w:p>
    <w:p w:rsidR="00CD73F6" w:rsidRPr="00AD32F3" w:rsidRDefault="006A76F0" w:rsidP="00872009">
      <w:pPr>
        <w:pStyle w:val="ListParagraph"/>
        <w:numPr>
          <w:ilvl w:val="0"/>
          <w:numId w:val="4"/>
        </w:numPr>
        <w:rPr>
          <w:rFonts w:asciiTheme="minorHAnsi" w:hAnsiTheme="minorHAnsi" w:cstheme="minorHAnsi"/>
          <w:color w:val="000000"/>
          <w:sz w:val="22"/>
          <w:szCs w:val="22"/>
        </w:rPr>
      </w:pPr>
      <w:r w:rsidRPr="00AD32F3">
        <w:rPr>
          <w:rFonts w:asciiTheme="minorHAnsi" w:hAnsiTheme="minorHAnsi" w:cstheme="minorHAnsi"/>
          <w:sz w:val="22"/>
          <w:szCs w:val="22"/>
        </w:rPr>
        <w:t xml:space="preserve">Analyzed </w:t>
      </w:r>
      <w:r w:rsidR="00AE63F9" w:rsidRPr="00AD32F3">
        <w:rPr>
          <w:rFonts w:asciiTheme="minorHAnsi" w:hAnsiTheme="minorHAnsi" w:cstheme="minorHAnsi"/>
          <w:sz w:val="22"/>
          <w:szCs w:val="22"/>
        </w:rPr>
        <w:t>the tickets received and finding out the solution based on SLA.</w:t>
      </w:r>
    </w:p>
    <w:p w:rsidR="00CD73F6" w:rsidRPr="00AD32F3" w:rsidRDefault="00AE63F9" w:rsidP="00872009">
      <w:pPr>
        <w:pStyle w:val="ListParagraph"/>
        <w:numPr>
          <w:ilvl w:val="0"/>
          <w:numId w:val="4"/>
        </w:numPr>
        <w:rPr>
          <w:rFonts w:asciiTheme="minorHAnsi" w:hAnsiTheme="minorHAnsi" w:cstheme="minorHAnsi"/>
          <w:sz w:val="22"/>
          <w:szCs w:val="22"/>
        </w:rPr>
      </w:pPr>
      <w:r w:rsidRPr="00AD32F3">
        <w:rPr>
          <w:rFonts w:asciiTheme="minorHAnsi" w:hAnsiTheme="minorHAnsi" w:cstheme="minorHAnsi"/>
          <w:sz w:val="22"/>
          <w:szCs w:val="22"/>
        </w:rPr>
        <w:t>Handled Enhancement tasks based on problem records received.</w:t>
      </w:r>
    </w:p>
    <w:p w:rsidR="00CD73F6" w:rsidRPr="00AD32F3" w:rsidRDefault="006A76F0" w:rsidP="00872009">
      <w:pPr>
        <w:pStyle w:val="ListParagraph"/>
        <w:numPr>
          <w:ilvl w:val="0"/>
          <w:numId w:val="4"/>
        </w:numPr>
        <w:rPr>
          <w:rFonts w:asciiTheme="minorHAnsi" w:hAnsiTheme="minorHAnsi" w:cstheme="minorHAnsi"/>
          <w:color w:val="000000"/>
          <w:sz w:val="22"/>
          <w:szCs w:val="22"/>
        </w:rPr>
      </w:pPr>
      <w:r w:rsidRPr="00AD32F3">
        <w:rPr>
          <w:rFonts w:asciiTheme="minorHAnsi" w:hAnsiTheme="minorHAnsi" w:cstheme="minorHAnsi"/>
          <w:sz w:val="22"/>
          <w:szCs w:val="22"/>
        </w:rPr>
        <w:t>Analyzed</w:t>
      </w:r>
      <w:r w:rsidR="00AE63F9" w:rsidRPr="00AD32F3">
        <w:rPr>
          <w:rFonts w:asciiTheme="minorHAnsi" w:hAnsiTheme="minorHAnsi" w:cstheme="minorHAnsi"/>
          <w:sz w:val="22"/>
          <w:szCs w:val="22"/>
        </w:rPr>
        <w:t xml:space="preserve"> problem records (PMs) and change records (CMs) using HP Service Manager Tool.</w:t>
      </w:r>
    </w:p>
    <w:p w:rsidR="00CD73F6" w:rsidRPr="00AD32F3" w:rsidRDefault="006A76F0" w:rsidP="00872009">
      <w:pPr>
        <w:pStyle w:val="ListParagraph"/>
        <w:numPr>
          <w:ilvl w:val="0"/>
          <w:numId w:val="4"/>
        </w:numPr>
        <w:rPr>
          <w:rFonts w:asciiTheme="minorHAnsi" w:hAnsiTheme="minorHAnsi" w:cstheme="minorHAnsi"/>
          <w:color w:val="000000"/>
          <w:sz w:val="22"/>
          <w:szCs w:val="22"/>
        </w:rPr>
      </w:pPr>
      <w:r w:rsidRPr="00AD32F3">
        <w:rPr>
          <w:rFonts w:asciiTheme="minorHAnsi" w:hAnsiTheme="minorHAnsi" w:cstheme="minorHAnsi"/>
          <w:sz w:val="22"/>
          <w:szCs w:val="22"/>
        </w:rPr>
        <w:t>Analyzed and executed</w:t>
      </w:r>
      <w:r w:rsidR="00AE63F9" w:rsidRPr="00AD32F3">
        <w:rPr>
          <w:rFonts w:asciiTheme="minorHAnsi" w:hAnsiTheme="minorHAnsi" w:cstheme="minorHAnsi"/>
          <w:sz w:val="22"/>
          <w:szCs w:val="22"/>
        </w:rPr>
        <w:t xml:space="preserve"> JCL’s.</w:t>
      </w:r>
    </w:p>
    <w:p w:rsidR="00CD73F6" w:rsidRPr="00AD32F3" w:rsidRDefault="006A76F0" w:rsidP="00872009">
      <w:pPr>
        <w:pStyle w:val="ListParagraph"/>
        <w:numPr>
          <w:ilvl w:val="0"/>
          <w:numId w:val="4"/>
        </w:numPr>
        <w:rPr>
          <w:rFonts w:asciiTheme="minorHAnsi" w:hAnsiTheme="minorHAnsi" w:cstheme="minorHAnsi"/>
          <w:sz w:val="22"/>
          <w:szCs w:val="22"/>
        </w:rPr>
      </w:pPr>
      <w:r w:rsidRPr="00AD32F3">
        <w:rPr>
          <w:rFonts w:asciiTheme="minorHAnsi" w:hAnsiTheme="minorHAnsi" w:cstheme="minorHAnsi"/>
          <w:sz w:val="22"/>
          <w:szCs w:val="22"/>
        </w:rPr>
        <w:t>Attended</w:t>
      </w:r>
      <w:r w:rsidR="00AE63F9" w:rsidRPr="00AD32F3">
        <w:rPr>
          <w:rFonts w:asciiTheme="minorHAnsi" w:hAnsiTheme="minorHAnsi" w:cstheme="minorHAnsi"/>
          <w:sz w:val="22"/>
          <w:szCs w:val="22"/>
        </w:rPr>
        <w:t xml:space="preserve"> Triage daily stand up call with onsite, to provide status of all the tasks</w:t>
      </w:r>
    </w:p>
    <w:p w:rsidR="00CD73F6" w:rsidRPr="00AD32F3" w:rsidRDefault="00AE63F9" w:rsidP="00872009">
      <w:pPr>
        <w:pStyle w:val="ListParagraph"/>
        <w:numPr>
          <w:ilvl w:val="0"/>
          <w:numId w:val="4"/>
        </w:numPr>
        <w:rPr>
          <w:rFonts w:asciiTheme="minorHAnsi" w:hAnsiTheme="minorHAnsi" w:cstheme="minorHAnsi"/>
          <w:color w:val="000000"/>
          <w:sz w:val="22"/>
          <w:szCs w:val="22"/>
        </w:rPr>
      </w:pPr>
      <w:r w:rsidRPr="00AD32F3">
        <w:rPr>
          <w:rFonts w:asciiTheme="minorHAnsi" w:hAnsiTheme="minorHAnsi" w:cstheme="minorHAnsi"/>
          <w:sz w:val="22"/>
          <w:szCs w:val="22"/>
        </w:rPr>
        <w:t>Preparing and executing Test Cases.</w:t>
      </w:r>
    </w:p>
    <w:p w:rsidR="00CD73F6" w:rsidRPr="00AD32F3" w:rsidRDefault="006A76F0" w:rsidP="00872009">
      <w:pPr>
        <w:pStyle w:val="ListParagraph"/>
        <w:numPr>
          <w:ilvl w:val="0"/>
          <w:numId w:val="4"/>
        </w:numPr>
        <w:rPr>
          <w:rFonts w:asciiTheme="minorHAnsi" w:hAnsiTheme="minorHAnsi" w:cstheme="minorHAnsi"/>
          <w:color w:val="000000"/>
          <w:sz w:val="22"/>
          <w:szCs w:val="22"/>
        </w:rPr>
      </w:pPr>
      <w:r w:rsidRPr="00AD32F3">
        <w:rPr>
          <w:rFonts w:asciiTheme="minorHAnsi" w:hAnsiTheme="minorHAnsi" w:cstheme="minorHAnsi"/>
          <w:sz w:val="22"/>
          <w:szCs w:val="22"/>
        </w:rPr>
        <w:t>Wrote</w:t>
      </w:r>
      <w:r w:rsidR="00AE63F9" w:rsidRPr="00AD32F3">
        <w:rPr>
          <w:rFonts w:asciiTheme="minorHAnsi" w:hAnsiTheme="minorHAnsi" w:cstheme="minorHAnsi"/>
          <w:sz w:val="22"/>
          <w:szCs w:val="22"/>
        </w:rPr>
        <w:t xml:space="preserve"> DB2 queries for data mining in test cases.</w:t>
      </w:r>
    </w:p>
    <w:p w:rsidR="00CD73F6" w:rsidRPr="00AD32F3" w:rsidRDefault="00AE63F9" w:rsidP="00872009">
      <w:pPr>
        <w:pStyle w:val="ListParagraph"/>
        <w:numPr>
          <w:ilvl w:val="0"/>
          <w:numId w:val="4"/>
        </w:numPr>
        <w:rPr>
          <w:rFonts w:asciiTheme="minorHAnsi" w:hAnsiTheme="minorHAnsi" w:cstheme="minorHAnsi"/>
          <w:sz w:val="22"/>
          <w:szCs w:val="22"/>
        </w:rPr>
      </w:pPr>
      <w:r w:rsidRPr="00AD32F3">
        <w:rPr>
          <w:rFonts w:asciiTheme="minorHAnsi" w:hAnsiTheme="minorHAnsi" w:cstheme="minorHAnsi"/>
          <w:sz w:val="22"/>
          <w:szCs w:val="22"/>
        </w:rPr>
        <w:t>Develop</w:t>
      </w:r>
      <w:r w:rsidR="006A76F0" w:rsidRPr="00AD32F3">
        <w:rPr>
          <w:rFonts w:asciiTheme="minorHAnsi" w:hAnsiTheme="minorHAnsi" w:cstheme="minorHAnsi"/>
          <w:sz w:val="22"/>
          <w:szCs w:val="22"/>
        </w:rPr>
        <w:t>ed reports and provided</w:t>
      </w:r>
      <w:r w:rsidRPr="00AD32F3">
        <w:rPr>
          <w:rFonts w:asciiTheme="minorHAnsi" w:hAnsiTheme="minorHAnsi" w:cstheme="minorHAnsi"/>
          <w:sz w:val="22"/>
          <w:szCs w:val="22"/>
        </w:rPr>
        <w:t xml:space="preserve"> client support.</w:t>
      </w:r>
    </w:p>
    <w:p w:rsidR="00D73EB5" w:rsidRDefault="00D73EB5">
      <w:pPr>
        <w:rPr>
          <w:rFonts w:asciiTheme="minorHAnsi" w:hAnsiTheme="minorHAnsi" w:cstheme="minorHAnsi"/>
          <w:sz w:val="22"/>
          <w:szCs w:val="22"/>
        </w:rPr>
      </w:pPr>
    </w:p>
    <w:p w:rsidR="00D73EB5" w:rsidRPr="006D6BCD" w:rsidRDefault="00D73EB5" w:rsidP="00D73EB5">
      <w:pPr>
        <w:rPr>
          <w:rFonts w:asciiTheme="majorHAnsi" w:hAnsiTheme="majorHAnsi" w:cstheme="minorHAnsi"/>
          <w:b/>
          <w:bCs/>
          <w:color w:val="000000"/>
          <w:sz w:val="22"/>
          <w:szCs w:val="22"/>
          <w:shd w:val="clear" w:color="auto" w:fill="FFFFFF"/>
        </w:rPr>
      </w:pPr>
      <w:r w:rsidRPr="006D6BCD">
        <w:rPr>
          <w:rFonts w:asciiTheme="majorHAnsi" w:hAnsiTheme="majorHAnsi" w:cstheme="minorHAnsi"/>
          <w:b/>
          <w:bCs/>
          <w:color w:val="000000"/>
          <w:sz w:val="22"/>
          <w:szCs w:val="22"/>
          <w:shd w:val="clear" w:color="auto" w:fill="FFFFFF"/>
        </w:rPr>
        <w:t>Educational Qualification</w:t>
      </w:r>
    </w:p>
    <w:p w:rsidR="00D73EB5" w:rsidRPr="006D6BCD" w:rsidRDefault="00D73EB5" w:rsidP="00D73EB5">
      <w:pPr>
        <w:pStyle w:val="Standard"/>
        <w:jc w:val="both"/>
        <w:rPr>
          <w:rFonts w:eastAsia="Georgia" w:cs="Calibri"/>
          <w:color w:val="auto"/>
          <w:sz w:val="22"/>
          <w:szCs w:val="22"/>
        </w:rPr>
      </w:pPr>
      <w:r w:rsidRPr="006D6BCD">
        <w:rPr>
          <w:rFonts w:asciiTheme="minorHAnsi" w:hAnsiTheme="minorHAnsi" w:cstheme="minorHAnsi"/>
          <w:sz w:val="22"/>
          <w:szCs w:val="22"/>
          <w:shd w:val="clear" w:color="auto" w:fill="FFFFFF"/>
        </w:rPr>
        <w:t xml:space="preserve">• </w:t>
      </w:r>
      <w:r w:rsidRPr="006D6BCD">
        <w:rPr>
          <w:rFonts w:eastAsia="Georgia" w:cs="Calibri"/>
          <w:color w:val="auto"/>
          <w:sz w:val="22"/>
          <w:szCs w:val="22"/>
        </w:rPr>
        <w:t xml:space="preserve">Bachelor of Technology in </w:t>
      </w:r>
      <w:r w:rsidR="00A028DB">
        <w:rPr>
          <w:rFonts w:eastAsia="Georgia" w:cs="Calibri"/>
          <w:color w:val="auto"/>
          <w:sz w:val="22"/>
          <w:szCs w:val="22"/>
        </w:rPr>
        <w:t>Computer</w:t>
      </w:r>
      <w:r w:rsidR="00C07632">
        <w:rPr>
          <w:rFonts w:eastAsia="Georgia" w:cs="Calibri"/>
          <w:color w:val="auto"/>
          <w:sz w:val="22"/>
          <w:szCs w:val="22"/>
        </w:rPr>
        <w:t xml:space="preserve"> Science </w:t>
      </w:r>
      <w:r w:rsidRPr="006D6BCD">
        <w:rPr>
          <w:rFonts w:eastAsia="Georgia" w:cs="Calibri"/>
          <w:color w:val="auto"/>
          <w:sz w:val="22"/>
          <w:szCs w:val="22"/>
        </w:rPr>
        <w:t xml:space="preserve">from </w:t>
      </w:r>
      <w:r w:rsidR="00C07632">
        <w:rPr>
          <w:rFonts w:eastAsia="Georgia" w:cs="Calibri"/>
          <w:color w:val="auto"/>
          <w:sz w:val="22"/>
          <w:szCs w:val="22"/>
        </w:rPr>
        <w:t xml:space="preserve">Sri Indu </w:t>
      </w:r>
      <w:r w:rsidR="00A028DB">
        <w:rPr>
          <w:rFonts w:eastAsia="Georgia" w:cs="Calibri"/>
          <w:color w:val="auto"/>
          <w:sz w:val="22"/>
          <w:szCs w:val="22"/>
        </w:rPr>
        <w:t>Institute</w:t>
      </w:r>
      <w:r w:rsidR="00C07632">
        <w:rPr>
          <w:rFonts w:eastAsia="Georgia" w:cs="Calibri"/>
          <w:color w:val="auto"/>
          <w:sz w:val="22"/>
          <w:szCs w:val="22"/>
        </w:rPr>
        <w:t xml:space="preserve"> of Technology(JNTU-H), Hyderabad in 2010</w:t>
      </w:r>
      <w:r w:rsidRPr="006D6BCD">
        <w:rPr>
          <w:rFonts w:eastAsia="Georgia" w:cs="Calibri"/>
          <w:color w:val="auto"/>
          <w:sz w:val="22"/>
          <w:szCs w:val="22"/>
        </w:rPr>
        <w:t>.</w:t>
      </w:r>
    </w:p>
    <w:p w:rsidR="00D73EB5" w:rsidRDefault="00D73EB5" w:rsidP="00D73EB5">
      <w:pPr>
        <w:rPr>
          <w:rFonts w:asciiTheme="minorHAnsi" w:hAnsiTheme="minorHAnsi" w:cstheme="minorHAnsi"/>
          <w:color w:val="000000"/>
          <w:sz w:val="22"/>
          <w:szCs w:val="22"/>
          <w:shd w:val="clear" w:color="auto" w:fill="FFFFFF"/>
        </w:rPr>
      </w:pPr>
    </w:p>
    <w:p w:rsidR="00CD73F6" w:rsidRPr="006D6BCD" w:rsidRDefault="00AE63F9">
      <w:pPr>
        <w:spacing w:after="40"/>
        <w:rPr>
          <w:rFonts w:asciiTheme="majorHAnsi" w:hAnsiTheme="majorHAnsi" w:cstheme="minorHAnsi"/>
          <w:b/>
          <w:sz w:val="22"/>
          <w:szCs w:val="22"/>
        </w:rPr>
      </w:pPr>
      <w:r w:rsidRPr="006D6BCD">
        <w:rPr>
          <w:rFonts w:asciiTheme="majorHAnsi" w:hAnsiTheme="majorHAnsi" w:cstheme="minorHAnsi"/>
          <w:b/>
          <w:sz w:val="22"/>
          <w:szCs w:val="22"/>
        </w:rPr>
        <w:t>Personal Information</w:t>
      </w:r>
    </w:p>
    <w:p w:rsidR="00CD73F6" w:rsidRDefault="00AE63F9">
      <w:pPr>
        <w:spacing w:after="0"/>
        <w:jc w:val="both"/>
        <w:rPr>
          <w:rFonts w:asciiTheme="minorHAnsi" w:hAnsiTheme="minorHAnsi" w:cstheme="minorHAnsi"/>
          <w:color w:val="000000"/>
          <w:sz w:val="22"/>
          <w:szCs w:val="22"/>
        </w:rPr>
      </w:pPr>
      <w:r w:rsidRPr="006D6BCD">
        <w:rPr>
          <w:rFonts w:asciiTheme="minorHAnsi" w:hAnsiTheme="minorHAnsi" w:cstheme="minorHAnsi"/>
          <w:color w:val="000000"/>
          <w:sz w:val="22"/>
          <w:szCs w:val="22"/>
        </w:rPr>
        <w:t>Father’s Name</w:t>
      </w:r>
      <w:r w:rsidRPr="006D6BCD">
        <w:rPr>
          <w:rFonts w:asciiTheme="minorHAnsi" w:hAnsiTheme="minorHAnsi" w:cstheme="minorHAnsi"/>
          <w:color w:val="000000"/>
          <w:sz w:val="22"/>
          <w:szCs w:val="22"/>
        </w:rPr>
        <w:tab/>
      </w:r>
      <w:r w:rsidRPr="006D6BCD">
        <w:rPr>
          <w:rFonts w:asciiTheme="minorHAnsi" w:hAnsiTheme="minorHAnsi" w:cstheme="minorHAnsi"/>
          <w:color w:val="000000"/>
          <w:sz w:val="22"/>
          <w:szCs w:val="22"/>
        </w:rPr>
        <w:tab/>
        <w:t>:</w:t>
      </w:r>
      <w:r w:rsidRPr="006D6BCD">
        <w:rPr>
          <w:rFonts w:asciiTheme="minorHAnsi" w:hAnsiTheme="minorHAnsi" w:cstheme="minorHAnsi"/>
          <w:color w:val="000000"/>
          <w:sz w:val="22"/>
          <w:szCs w:val="22"/>
        </w:rPr>
        <w:tab/>
      </w:r>
      <w:r w:rsidR="00B7090C">
        <w:rPr>
          <w:rFonts w:asciiTheme="minorHAnsi" w:hAnsiTheme="minorHAnsi" w:cstheme="minorHAnsi"/>
          <w:color w:val="000000"/>
          <w:sz w:val="22"/>
          <w:szCs w:val="22"/>
        </w:rPr>
        <w:t>K.Nagamallaiah</w:t>
      </w:r>
    </w:p>
    <w:p w:rsidR="00B7090C" w:rsidRDefault="00B7090C">
      <w:pPr>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Mother's Name               :              K.Sarojana</w:t>
      </w:r>
    </w:p>
    <w:p w:rsidR="00B7090C" w:rsidRPr="006D6BCD" w:rsidRDefault="00B7090C">
      <w:pPr>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Marital Status                  :              Married</w:t>
      </w:r>
    </w:p>
    <w:p w:rsidR="00CD73F6" w:rsidRPr="006D6BCD" w:rsidRDefault="00AE63F9">
      <w:pPr>
        <w:spacing w:after="0"/>
        <w:jc w:val="both"/>
        <w:rPr>
          <w:rFonts w:asciiTheme="minorHAnsi" w:hAnsiTheme="minorHAnsi" w:cstheme="minorHAnsi"/>
          <w:color w:val="000000"/>
          <w:sz w:val="22"/>
          <w:szCs w:val="22"/>
        </w:rPr>
      </w:pPr>
      <w:r w:rsidRPr="006D6BCD">
        <w:rPr>
          <w:rFonts w:asciiTheme="minorHAnsi" w:hAnsiTheme="minorHAnsi" w:cstheme="minorHAnsi"/>
          <w:color w:val="000000"/>
          <w:sz w:val="22"/>
          <w:szCs w:val="22"/>
        </w:rPr>
        <w:t>Nationality</w:t>
      </w:r>
      <w:r w:rsidRPr="006D6BCD">
        <w:rPr>
          <w:rFonts w:asciiTheme="minorHAnsi" w:hAnsiTheme="minorHAnsi" w:cstheme="minorHAnsi"/>
          <w:color w:val="000000"/>
          <w:sz w:val="22"/>
          <w:szCs w:val="22"/>
        </w:rPr>
        <w:tab/>
      </w:r>
      <w:r w:rsidRPr="006D6BCD">
        <w:rPr>
          <w:rFonts w:asciiTheme="minorHAnsi" w:hAnsiTheme="minorHAnsi" w:cstheme="minorHAnsi"/>
          <w:color w:val="000000"/>
          <w:sz w:val="22"/>
          <w:szCs w:val="22"/>
        </w:rPr>
        <w:tab/>
        <w:t xml:space="preserve">:   </w:t>
      </w:r>
      <w:r w:rsidRPr="006D6BCD">
        <w:rPr>
          <w:rFonts w:asciiTheme="minorHAnsi" w:hAnsiTheme="minorHAnsi" w:cstheme="minorHAnsi"/>
          <w:color w:val="000000"/>
          <w:sz w:val="22"/>
          <w:szCs w:val="22"/>
        </w:rPr>
        <w:tab/>
        <w:t>Indian</w:t>
      </w:r>
    </w:p>
    <w:p w:rsidR="00CD73F6" w:rsidRDefault="00AE63F9">
      <w:pPr>
        <w:spacing w:after="0"/>
        <w:jc w:val="both"/>
        <w:rPr>
          <w:rFonts w:asciiTheme="minorHAnsi" w:hAnsiTheme="minorHAnsi" w:cstheme="minorHAnsi"/>
          <w:color w:val="000000"/>
          <w:sz w:val="22"/>
          <w:szCs w:val="22"/>
        </w:rPr>
      </w:pPr>
      <w:r w:rsidRPr="006D6BCD">
        <w:rPr>
          <w:rFonts w:asciiTheme="minorHAnsi" w:hAnsiTheme="minorHAnsi" w:cstheme="minorHAnsi"/>
          <w:color w:val="000000"/>
          <w:sz w:val="22"/>
          <w:szCs w:val="22"/>
        </w:rPr>
        <w:t>Language Known</w:t>
      </w:r>
      <w:r w:rsidRPr="006D6BCD">
        <w:rPr>
          <w:rFonts w:asciiTheme="minorHAnsi" w:hAnsiTheme="minorHAnsi" w:cstheme="minorHAnsi"/>
          <w:color w:val="000000"/>
          <w:sz w:val="22"/>
          <w:szCs w:val="22"/>
        </w:rPr>
        <w:tab/>
        <w:t xml:space="preserve">:  </w:t>
      </w:r>
      <w:r w:rsidRPr="006D6BCD">
        <w:rPr>
          <w:rFonts w:asciiTheme="minorHAnsi" w:hAnsiTheme="minorHAnsi" w:cstheme="minorHAnsi"/>
          <w:color w:val="000000"/>
          <w:sz w:val="22"/>
          <w:szCs w:val="22"/>
        </w:rPr>
        <w:tab/>
        <w:t>English, Telugu and Hindi</w:t>
      </w:r>
    </w:p>
    <w:p w:rsidR="00280A21" w:rsidRPr="006D6BCD" w:rsidRDefault="00B7090C">
      <w:pPr>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Passport &amp; Validity</w:t>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sidR="0098709F" w:rsidRPr="0098709F">
        <w:rPr>
          <w:rFonts w:asciiTheme="minorHAnsi" w:hAnsiTheme="minorHAnsi" w:cstheme="minorHAnsi"/>
          <w:color w:val="000000"/>
          <w:sz w:val="22"/>
          <w:szCs w:val="22"/>
        </w:rPr>
        <w:t>M3855434</w:t>
      </w:r>
      <w:r w:rsidR="0098709F">
        <w:rPr>
          <w:rFonts w:asciiTheme="minorHAnsi" w:hAnsiTheme="minorHAnsi" w:cstheme="minorHAnsi"/>
          <w:color w:val="000000"/>
          <w:sz w:val="22"/>
          <w:szCs w:val="22"/>
        </w:rPr>
        <w:t>,</w:t>
      </w:r>
      <w:r w:rsidR="0098709F" w:rsidRPr="0098709F">
        <w:t xml:space="preserve"> </w:t>
      </w:r>
      <w:r w:rsidR="0098709F" w:rsidRPr="0098709F">
        <w:rPr>
          <w:rFonts w:asciiTheme="minorHAnsi" w:hAnsiTheme="minorHAnsi" w:cstheme="minorHAnsi"/>
          <w:color w:val="000000"/>
          <w:sz w:val="22"/>
          <w:szCs w:val="22"/>
        </w:rPr>
        <w:t>27/11/2024</w:t>
      </w:r>
    </w:p>
    <w:p w:rsidR="00CD73F6" w:rsidRPr="006D6BCD" w:rsidRDefault="00AE63F9">
      <w:pPr>
        <w:spacing w:after="0"/>
        <w:jc w:val="both"/>
        <w:rPr>
          <w:rFonts w:asciiTheme="minorHAnsi" w:hAnsiTheme="minorHAnsi" w:cstheme="minorHAnsi"/>
          <w:color w:val="000000"/>
          <w:sz w:val="22"/>
          <w:szCs w:val="22"/>
        </w:rPr>
      </w:pPr>
      <w:r w:rsidRPr="006D6BCD">
        <w:rPr>
          <w:rFonts w:asciiTheme="minorHAnsi" w:hAnsiTheme="minorHAnsi" w:cstheme="minorHAnsi"/>
          <w:color w:val="000000"/>
          <w:sz w:val="22"/>
          <w:szCs w:val="22"/>
        </w:rPr>
        <w:t xml:space="preserve">Address          </w:t>
      </w:r>
      <w:r w:rsidRPr="006D6BCD">
        <w:rPr>
          <w:rFonts w:asciiTheme="minorHAnsi" w:hAnsiTheme="minorHAnsi" w:cstheme="minorHAnsi"/>
          <w:color w:val="000000"/>
          <w:sz w:val="22"/>
          <w:szCs w:val="22"/>
        </w:rPr>
        <w:tab/>
      </w:r>
      <w:r w:rsidRPr="006D6BCD">
        <w:rPr>
          <w:rFonts w:asciiTheme="minorHAnsi" w:hAnsiTheme="minorHAnsi" w:cstheme="minorHAnsi"/>
          <w:color w:val="000000"/>
          <w:sz w:val="22"/>
          <w:szCs w:val="22"/>
        </w:rPr>
        <w:tab/>
        <w:t>:</w:t>
      </w:r>
      <w:r w:rsidRPr="006D6BCD">
        <w:rPr>
          <w:rFonts w:asciiTheme="minorHAnsi" w:hAnsiTheme="minorHAnsi" w:cstheme="minorHAnsi"/>
          <w:color w:val="000000"/>
          <w:sz w:val="22"/>
          <w:szCs w:val="22"/>
        </w:rPr>
        <w:tab/>
      </w:r>
      <w:r w:rsidR="00B7090C">
        <w:rPr>
          <w:rFonts w:asciiTheme="minorHAnsi" w:hAnsiTheme="minorHAnsi" w:cstheme="minorHAnsi"/>
          <w:color w:val="000000"/>
          <w:sz w:val="22"/>
          <w:szCs w:val="22"/>
        </w:rPr>
        <w:t>Flat no. 113, Pearl apartments, near shyamla</w:t>
      </w:r>
      <w:r w:rsidR="00A028DB">
        <w:rPr>
          <w:rFonts w:asciiTheme="minorHAnsi" w:hAnsiTheme="minorHAnsi" w:cstheme="minorHAnsi"/>
          <w:color w:val="000000"/>
          <w:sz w:val="22"/>
          <w:szCs w:val="22"/>
        </w:rPr>
        <w:t>l</w:t>
      </w:r>
      <w:r w:rsidR="00B7090C">
        <w:rPr>
          <w:rFonts w:asciiTheme="minorHAnsi" w:hAnsiTheme="minorHAnsi" w:cstheme="minorHAnsi"/>
          <w:color w:val="000000"/>
          <w:sz w:val="22"/>
          <w:szCs w:val="22"/>
        </w:rPr>
        <w:t xml:space="preserve"> building, begumpet </w:t>
      </w:r>
      <w:r w:rsidRPr="006D6BCD">
        <w:rPr>
          <w:rFonts w:asciiTheme="minorHAnsi" w:hAnsiTheme="minorHAnsi" w:cstheme="minorHAnsi"/>
          <w:color w:val="000000"/>
          <w:sz w:val="22"/>
          <w:szCs w:val="22"/>
        </w:rPr>
        <w:t>50</w:t>
      </w:r>
      <w:r w:rsidR="00B7090C">
        <w:rPr>
          <w:rFonts w:asciiTheme="minorHAnsi" w:hAnsiTheme="minorHAnsi" w:cstheme="minorHAnsi"/>
          <w:color w:val="000000"/>
          <w:sz w:val="22"/>
          <w:szCs w:val="22"/>
        </w:rPr>
        <w:t>0016</w:t>
      </w:r>
      <w:r w:rsidRPr="006D6BCD">
        <w:rPr>
          <w:rFonts w:asciiTheme="minorHAnsi" w:hAnsiTheme="minorHAnsi" w:cstheme="minorHAnsi"/>
          <w:color w:val="000000"/>
          <w:sz w:val="22"/>
          <w:szCs w:val="22"/>
        </w:rPr>
        <w:t>.</w:t>
      </w:r>
    </w:p>
    <w:p w:rsidR="00651C79" w:rsidRPr="006D6BCD" w:rsidRDefault="00651C79">
      <w:pPr>
        <w:spacing w:after="0"/>
        <w:jc w:val="both"/>
        <w:rPr>
          <w:rFonts w:asciiTheme="minorHAnsi" w:hAnsiTheme="minorHAnsi" w:cstheme="minorHAnsi"/>
          <w:color w:val="000000"/>
          <w:sz w:val="22"/>
          <w:szCs w:val="22"/>
        </w:rPr>
      </w:pPr>
    </w:p>
    <w:p w:rsidR="00651C79" w:rsidRPr="006D6BCD" w:rsidRDefault="00651C79" w:rsidP="00651C79">
      <w:pPr>
        <w:pStyle w:val="Standard"/>
        <w:tabs>
          <w:tab w:val="left" w:pos="2898"/>
          <w:tab w:val="center" w:pos="4320"/>
          <w:tab w:val="right" w:pos="8640"/>
          <w:tab w:val="left" w:pos="8838"/>
        </w:tabs>
        <w:spacing w:before="40" w:after="120"/>
        <w:jc w:val="both"/>
        <w:rPr>
          <w:rFonts w:eastAsia="Georgia" w:cs="Calibri"/>
          <w:color w:val="auto"/>
          <w:sz w:val="22"/>
          <w:szCs w:val="22"/>
        </w:rPr>
      </w:pPr>
      <w:r w:rsidRPr="006D6BCD">
        <w:rPr>
          <w:rFonts w:asciiTheme="majorHAnsi" w:eastAsia="Times New Roman" w:hAnsiTheme="majorHAnsi" w:cstheme="minorHAnsi"/>
          <w:b/>
          <w:bCs/>
          <w:kern w:val="0"/>
          <w:sz w:val="22"/>
          <w:szCs w:val="22"/>
          <w:shd w:val="clear" w:color="auto" w:fill="FFFFFF"/>
          <w:lang w:eastAsia="zh-CN" w:bidi="ar-SA"/>
        </w:rPr>
        <w:t>Declaration</w:t>
      </w:r>
    </w:p>
    <w:p w:rsidR="00651C79" w:rsidRPr="006D6BCD" w:rsidRDefault="00651C79" w:rsidP="00651C79">
      <w:pPr>
        <w:pStyle w:val="Standard"/>
        <w:spacing w:before="20" w:after="20"/>
        <w:jc w:val="both"/>
        <w:rPr>
          <w:rFonts w:eastAsia="Georgia" w:cs="Calibri"/>
          <w:sz w:val="22"/>
          <w:szCs w:val="22"/>
        </w:rPr>
      </w:pPr>
      <w:r w:rsidRPr="006D6BCD">
        <w:rPr>
          <w:rFonts w:eastAsia="Georgia" w:cs="Calibri"/>
          <w:sz w:val="22"/>
          <w:szCs w:val="22"/>
        </w:rPr>
        <w:t>I, hereby declare that all the information provided above is true to the best my knowledge and belief</w:t>
      </w:r>
    </w:p>
    <w:p w:rsidR="00651C79" w:rsidRPr="006D6BCD" w:rsidRDefault="00651C79" w:rsidP="00651C79">
      <w:pPr>
        <w:pStyle w:val="Standard"/>
        <w:spacing w:before="20" w:after="20"/>
        <w:jc w:val="both"/>
        <w:rPr>
          <w:rFonts w:eastAsia="Georgia" w:cs="Calibri"/>
          <w:sz w:val="22"/>
          <w:szCs w:val="22"/>
        </w:rPr>
      </w:pPr>
    </w:p>
    <w:p w:rsidR="00651C79" w:rsidRPr="006D6BCD" w:rsidRDefault="00651C79" w:rsidP="00651C79">
      <w:pPr>
        <w:pStyle w:val="Standard"/>
        <w:spacing w:before="20" w:after="20"/>
        <w:jc w:val="right"/>
        <w:rPr>
          <w:rFonts w:eastAsia="Calibri" w:cs="Calibri"/>
          <w:color w:val="auto"/>
          <w:sz w:val="22"/>
          <w:szCs w:val="22"/>
        </w:rPr>
      </w:pPr>
      <w:r w:rsidRPr="006D6BCD">
        <w:rPr>
          <w:rFonts w:eastAsia="Georgia" w:cs="Calibri"/>
          <w:sz w:val="22"/>
          <w:szCs w:val="22"/>
        </w:rPr>
        <w:t xml:space="preserve">                                              </w:t>
      </w:r>
      <w:r w:rsidR="00C07632">
        <w:rPr>
          <w:rFonts w:eastAsia="Georgia" w:cs="Calibri"/>
          <w:sz w:val="22"/>
          <w:szCs w:val="22"/>
        </w:rPr>
        <w:t>K.Santhosh</w:t>
      </w:r>
    </w:p>
    <w:p w:rsidR="00651C79" w:rsidRPr="006D6BCD" w:rsidRDefault="00651C79">
      <w:pPr>
        <w:spacing w:after="0"/>
        <w:jc w:val="both"/>
        <w:rPr>
          <w:rFonts w:asciiTheme="minorHAnsi" w:hAnsiTheme="minorHAnsi" w:cstheme="minorHAnsi"/>
          <w:color w:val="000000"/>
          <w:sz w:val="22"/>
          <w:szCs w:val="22"/>
        </w:rPr>
      </w:pPr>
    </w:p>
    <w:sectPr w:rsidR="00651C79" w:rsidRPr="006D6BCD" w:rsidSect="00FD574F">
      <w:pgSz w:w="12240" w:h="15840"/>
      <w:pgMar w:top="1152" w:right="1152"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left" w:pos="1800"/>
        </w:tabs>
        <w:ind w:left="1800" w:hanging="360"/>
      </w:pPr>
      <w:rPr>
        <w:rFonts w:ascii="Wingdings" w:hAnsi="Wingdings" w:cs="Wingdings"/>
      </w:rPr>
    </w:lvl>
  </w:abstractNum>
  <w:abstractNum w:abstractNumId="1">
    <w:nsid w:val="00000003"/>
    <w:multiLevelType w:val="multilevel"/>
    <w:tmpl w:val="00000003"/>
    <w:name w:val="WW8Num2"/>
    <w:lvl w:ilvl="0">
      <w:start w:val="1"/>
      <w:numFmt w:val="none"/>
      <w:suff w:val="nothing"/>
      <w:lvlText w:val="NOTE:"/>
      <w:lvlJc w:val="left"/>
      <w:pPr>
        <w:tabs>
          <w:tab w:val="left" w:pos="3024"/>
        </w:tabs>
        <w:ind w:left="1044" w:firstLine="1260"/>
      </w:pPr>
      <w:rPr>
        <w:rFonts w:ascii="Arial Narrow" w:hAnsi="Arial Narrow" w:cs="Arial Narrow"/>
        <w:b/>
        <w:i w:val="0"/>
        <w:caps/>
        <w:vanish w:val="0"/>
        <w:position w:val="0"/>
        <w:sz w:val="22"/>
        <w:vertAlign w:val="baseline"/>
      </w:rPr>
    </w:lvl>
    <w:lvl w:ilvl="1">
      <w:start w:val="1"/>
      <w:numFmt w:val="lowerLetter"/>
      <w:lvlText w:val=".%2"/>
      <w:lvlJc w:val="left"/>
      <w:pPr>
        <w:tabs>
          <w:tab w:val="left" w:pos="2664"/>
        </w:tabs>
        <w:ind w:left="2664" w:hanging="360"/>
      </w:pPr>
    </w:lvl>
    <w:lvl w:ilvl="2">
      <w:start w:val="1"/>
      <w:numFmt w:val="lowerRoman"/>
      <w:lvlText w:val=".%3"/>
      <w:lvlJc w:val="left"/>
      <w:pPr>
        <w:tabs>
          <w:tab w:val="left" w:pos="3384"/>
        </w:tabs>
        <w:ind w:left="3384" w:hanging="180"/>
      </w:pPr>
    </w:lvl>
    <w:lvl w:ilvl="3">
      <w:start w:val="1"/>
      <w:numFmt w:val="decimal"/>
      <w:lvlText w:val=".%4"/>
      <w:lvlJc w:val="left"/>
      <w:pPr>
        <w:tabs>
          <w:tab w:val="left" w:pos="4104"/>
        </w:tabs>
        <w:ind w:left="4104" w:hanging="360"/>
      </w:pPr>
    </w:lvl>
    <w:lvl w:ilvl="4">
      <w:start w:val="1"/>
      <w:numFmt w:val="lowerLetter"/>
      <w:lvlText w:val=".%5"/>
      <w:lvlJc w:val="left"/>
      <w:pPr>
        <w:tabs>
          <w:tab w:val="left" w:pos="4824"/>
        </w:tabs>
        <w:ind w:left="4824" w:hanging="360"/>
      </w:pPr>
    </w:lvl>
    <w:lvl w:ilvl="5">
      <w:start w:val="1"/>
      <w:numFmt w:val="lowerRoman"/>
      <w:lvlText w:val=".%6"/>
      <w:lvlJc w:val="left"/>
      <w:pPr>
        <w:tabs>
          <w:tab w:val="left" w:pos="5544"/>
        </w:tabs>
        <w:ind w:left="5544" w:hanging="180"/>
      </w:pPr>
    </w:lvl>
    <w:lvl w:ilvl="6">
      <w:start w:val="1"/>
      <w:numFmt w:val="decimal"/>
      <w:lvlText w:val=".%7"/>
      <w:lvlJc w:val="left"/>
      <w:pPr>
        <w:tabs>
          <w:tab w:val="left" w:pos="6264"/>
        </w:tabs>
        <w:ind w:left="6264" w:hanging="360"/>
      </w:pPr>
    </w:lvl>
    <w:lvl w:ilvl="7">
      <w:start w:val="1"/>
      <w:numFmt w:val="lowerLetter"/>
      <w:lvlText w:val=".%8"/>
      <w:lvlJc w:val="left"/>
      <w:pPr>
        <w:tabs>
          <w:tab w:val="left" w:pos="6984"/>
        </w:tabs>
        <w:ind w:left="6984" w:hanging="360"/>
      </w:pPr>
    </w:lvl>
    <w:lvl w:ilvl="8">
      <w:start w:val="1"/>
      <w:numFmt w:val="lowerRoman"/>
      <w:lvlText w:val=".%9"/>
      <w:lvlJc w:val="left"/>
      <w:pPr>
        <w:tabs>
          <w:tab w:val="left" w:pos="7704"/>
        </w:tabs>
        <w:ind w:left="7704" w:hanging="180"/>
      </w:pPr>
    </w:lvl>
  </w:abstractNum>
  <w:abstractNum w:abstractNumId="2">
    <w:nsid w:val="00000004"/>
    <w:multiLevelType w:val="singleLevel"/>
    <w:tmpl w:val="00000004"/>
    <w:name w:val="WW8Num3"/>
    <w:lvl w:ilvl="0">
      <w:start w:val="1"/>
      <w:numFmt w:val="bullet"/>
      <w:lvlText w:val=""/>
      <w:lvlJc w:val="left"/>
      <w:pPr>
        <w:tabs>
          <w:tab w:val="left" w:pos="720"/>
        </w:tabs>
        <w:ind w:left="720" w:hanging="360"/>
      </w:pPr>
      <w:rPr>
        <w:rFonts w:ascii="Wingdings" w:hAnsi="Wingdings" w:cs="Wingdings"/>
      </w:rPr>
    </w:lvl>
  </w:abstractNum>
  <w:abstractNum w:abstractNumId="3">
    <w:nsid w:val="00000005"/>
    <w:multiLevelType w:val="multilevel"/>
    <w:tmpl w:val="00000005"/>
    <w:name w:val="WW8Num4"/>
    <w:lvl w:ilvl="0">
      <w:start w:val="1"/>
      <w:numFmt w:val="none"/>
      <w:suff w:val="nothing"/>
      <w:lvlText w:val="NOTE: "/>
      <w:lvlJc w:val="left"/>
      <w:pPr>
        <w:tabs>
          <w:tab w:val="left" w:pos="2376"/>
        </w:tabs>
        <w:ind w:left="2088" w:hanging="432"/>
      </w:pPr>
      <w:rPr>
        <w:rFonts w:ascii="Verdana" w:hAnsi="Verdana" w:cs="Verdana"/>
        <w:b/>
        <w:i w:val="0"/>
        <w:sz w:val="20"/>
        <w:szCs w:val="20"/>
      </w:rPr>
    </w:lvl>
    <w:lvl w:ilvl="1">
      <w:start w:val="1"/>
      <w:numFmt w:val="decimal"/>
      <w:lvlText w:val=".%2"/>
      <w:lvlJc w:val="left"/>
      <w:pPr>
        <w:tabs>
          <w:tab w:val="left" w:pos="2232"/>
        </w:tabs>
        <w:ind w:left="2232" w:hanging="576"/>
      </w:pPr>
    </w:lvl>
    <w:lvl w:ilvl="2">
      <w:start w:val="1"/>
      <w:numFmt w:val="decimal"/>
      <w:lvlText w:val=".%2.%3"/>
      <w:lvlJc w:val="left"/>
      <w:pPr>
        <w:tabs>
          <w:tab w:val="left" w:pos="2736"/>
        </w:tabs>
        <w:ind w:left="2376" w:hanging="720"/>
      </w:pPr>
    </w:lvl>
    <w:lvl w:ilvl="3">
      <w:start w:val="1"/>
      <w:numFmt w:val="decimal"/>
      <w:lvlText w:val=".%2.%3.%4"/>
      <w:lvlJc w:val="left"/>
      <w:pPr>
        <w:tabs>
          <w:tab w:val="left" w:pos="2520"/>
        </w:tabs>
        <w:ind w:left="2520" w:hanging="864"/>
      </w:pPr>
    </w:lvl>
    <w:lvl w:ilvl="4">
      <w:start w:val="1"/>
      <w:numFmt w:val="decimal"/>
      <w:lvlText w:val=".%2.%3.%4.%5"/>
      <w:lvlJc w:val="left"/>
      <w:pPr>
        <w:tabs>
          <w:tab w:val="left" w:pos="2664"/>
        </w:tabs>
        <w:ind w:left="2664" w:hanging="1008"/>
      </w:pPr>
    </w:lvl>
    <w:lvl w:ilvl="5">
      <w:start w:val="1"/>
      <w:numFmt w:val="decimal"/>
      <w:lvlText w:val=".%2.%3.%4.%5.%6"/>
      <w:lvlJc w:val="left"/>
      <w:pPr>
        <w:tabs>
          <w:tab w:val="left" w:pos="2808"/>
        </w:tabs>
        <w:ind w:left="2808" w:hanging="1152"/>
      </w:pPr>
    </w:lvl>
    <w:lvl w:ilvl="6">
      <w:start w:val="1"/>
      <w:numFmt w:val="decimal"/>
      <w:lvlText w:val=".%2.%3.%4.%5.%6.%7"/>
      <w:lvlJc w:val="left"/>
      <w:pPr>
        <w:tabs>
          <w:tab w:val="left" w:pos="2952"/>
        </w:tabs>
        <w:ind w:left="2952" w:hanging="1296"/>
      </w:pPr>
    </w:lvl>
    <w:lvl w:ilvl="7">
      <w:start w:val="1"/>
      <w:numFmt w:val="decimal"/>
      <w:lvlText w:val=".%2.%3.%4.%5.%6.%7.%8"/>
      <w:lvlJc w:val="left"/>
      <w:pPr>
        <w:tabs>
          <w:tab w:val="left" w:pos="3096"/>
        </w:tabs>
        <w:ind w:left="3096" w:hanging="1440"/>
      </w:pPr>
    </w:lvl>
    <w:lvl w:ilvl="8">
      <w:start w:val="1"/>
      <w:numFmt w:val="decimal"/>
      <w:lvlText w:val=".%2.%3.%4.%5.%6.%7.%8.%9"/>
      <w:lvlJc w:val="left"/>
      <w:pPr>
        <w:tabs>
          <w:tab w:val="left" w:pos="3240"/>
        </w:tabs>
        <w:ind w:left="3240" w:hanging="1584"/>
      </w:pPr>
    </w:lvl>
  </w:abstractNum>
  <w:abstractNum w:abstractNumId="4">
    <w:nsid w:val="00000006"/>
    <w:multiLevelType w:val="singleLevel"/>
    <w:tmpl w:val="00000006"/>
    <w:name w:val="WW8Num6"/>
    <w:lvl w:ilvl="0">
      <w:start w:val="1"/>
      <w:numFmt w:val="bullet"/>
      <w:lvlText w:val=""/>
      <w:lvlJc w:val="left"/>
      <w:pPr>
        <w:tabs>
          <w:tab w:val="left" w:pos="720"/>
        </w:tabs>
        <w:ind w:left="720" w:hanging="360"/>
      </w:pPr>
      <w:rPr>
        <w:rFonts w:ascii="Symbol" w:hAnsi="Symbol" w:cs="Symbol"/>
      </w:rPr>
    </w:lvl>
  </w:abstractNum>
  <w:abstractNum w:abstractNumId="5">
    <w:nsid w:val="00000007"/>
    <w:multiLevelType w:val="singleLevel"/>
    <w:tmpl w:val="00000007"/>
    <w:name w:val="WW8Num7"/>
    <w:lvl w:ilvl="0">
      <w:start w:val="1"/>
      <w:numFmt w:val="bullet"/>
      <w:lvlText w:val=""/>
      <w:lvlJc w:val="left"/>
      <w:pPr>
        <w:tabs>
          <w:tab w:val="left" w:pos="720"/>
        </w:tabs>
        <w:ind w:left="720" w:hanging="360"/>
      </w:pPr>
      <w:rPr>
        <w:rFonts w:ascii="Symbol" w:hAnsi="Symbol" w:cs="Symbol"/>
      </w:rPr>
    </w:lvl>
  </w:abstractNum>
  <w:abstractNum w:abstractNumId="6">
    <w:nsid w:val="00000008"/>
    <w:multiLevelType w:val="singleLevel"/>
    <w:tmpl w:val="00000008"/>
    <w:name w:val="WW8Num8"/>
    <w:lvl w:ilvl="0">
      <w:start w:val="1"/>
      <w:numFmt w:val="bullet"/>
      <w:lvlText w:val=""/>
      <w:lvlJc w:val="left"/>
      <w:pPr>
        <w:tabs>
          <w:tab w:val="left" w:pos="2520"/>
        </w:tabs>
        <w:ind w:left="2520" w:hanging="360"/>
      </w:pPr>
      <w:rPr>
        <w:rFonts w:ascii="Symbol" w:hAnsi="Symbol" w:cs="Symbol"/>
      </w:rPr>
    </w:lvl>
  </w:abstractNum>
  <w:abstractNum w:abstractNumId="7">
    <w:nsid w:val="00000009"/>
    <w:multiLevelType w:val="singleLevel"/>
    <w:tmpl w:val="00000009"/>
    <w:name w:val="WW8Num9"/>
    <w:lvl w:ilvl="0">
      <w:start w:val="1"/>
      <w:numFmt w:val="bullet"/>
      <w:lvlText w:val=""/>
      <w:lvlJc w:val="left"/>
      <w:pPr>
        <w:tabs>
          <w:tab w:val="left" w:pos="1800"/>
        </w:tabs>
        <w:ind w:left="1800" w:hanging="360"/>
      </w:pPr>
      <w:rPr>
        <w:rFonts w:ascii="Wingdings" w:hAnsi="Wingdings" w:cs="Wingdings"/>
      </w:rPr>
    </w:lvl>
  </w:abstractNum>
  <w:abstractNum w:abstractNumId="8">
    <w:nsid w:val="0000000A"/>
    <w:multiLevelType w:val="singleLevel"/>
    <w:tmpl w:val="0000000A"/>
    <w:name w:val="WW8Num11"/>
    <w:lvl w:ilvl="0">
      <w:start w:val="1"/>
      <w:numFmt w:val="bullet"/>
      <w:lvlText w:val=""/>
      <w:lvlJc w:val="left"/>
      <w:pPr>
        <w:tabs>
          <w:tab w:val="left" w:pos="1800"/>
        </w:tabs>
        <w:ind w:left="1800" w:hanging="360"/>
      </w:pPr>
      <w:rPr>
        <w:rFonts w:ascii="Symbol" w:hAnsi="Symbol" w:cs="Symbol"/>
        <w:b w:val="0"/>
        <w:i w:val="0"/>
      </w:rPr>
    </w:lvl>
  </w:abstractNum>
  <w:abstractNum w:abstractNumId="9">
    <w:nsid w:val="0000000B"/>
    <w:multiLevelType w:val="singleLevel"/>
    <w:tmpl w:val="0000000B"/>
    <w:name w:val="WW8Num12"/>
    <w:lvl w:ilvl="0">
      <w:start w:val="1"/>
      <w:numFmt w:val="bullet"/>
      <w:lvlText w:val=""/>
      <w:lvlJc w:val="left"/>
      <w:pPr>
        <w:tabs>
          <w:tab w:val="left" w:pos="0"/>
        </w:tabs>
        <w:ind w:left="1080" w:hanging="360"/>
      </w:pPr>
      <w:rPr>
        <w:rFonts w:ascii="Symbol" w:hAnsi="Symbol" w:cs="Symbol"/>
      </w:rPr>
    </w:lvl>
  </w:abstractNum>
  <w:abstractNum w:abstractNumId="10">
    <w:nsid w:val="0000000C"/>
    <w:multiLevelType w:val="multilevel"/>
    <w:tmpl w:val="0000000C"/>
    <w:name w:val="WW8Num14"/>
    <w:lvl w:ilvl="0">
      <w:start w:val="1"/>
      <w:numFmt w:val="none"/>
      <w:suff w:val="nothing"/>
      <w:lvlText w:val="TIP:"/>
      <w:lvlJc w:val="left"/>
      <w:pPr>
        <w:tabs>
          <w:tab w:val="left" w:pos="2383"/>
        </w:tabs>
        <w:ind w:left="2383" w:hanging="727"/>
      </w:pPr>
      <w:rPr>
        <w:rFonts w:ascii="Verdana" w:hAnsi="Verdana" w:cs="Verdana"/>
        <w:b/>
        <w:i w:val="0"/>
        <w:sz w:val="20"/>
      </w:rPr>
    </w:lvl>
    <w:lvl w:ilvl="1">
      <w:start w:val="1"/>
      <w:numFmt w:val="lowerLetter"/>
      <w:lvlText w:val=".%2"/>
      <w:lvlJc w:val="left"/>
      <w:pPr>
        <w:tabs>
          <w:tab w:val="left" w:pos="2016"/>
        </w:tabs>
        <w:ind w:left="2016" w:hanging="360"/>
      </w:pPr>
    </w:lvl>
    <w:lvl w:ilvl="2">
      <w:start w:val="1"/>
      <w:numFmt w:val="lowerRoman"/>
      <w:lvlText w:val=".%3"/>
      <w:lvlJc w:val="left"/>
      <w:pPr>
        <w:tabs>
          <w:tab w:val="left" w:pos="2736"/>
        </w:tabs>
        <w:ind w:left="2736" w:hanging="180"/>
      </w:pPr>
    </w:lvl>
    <w:lvl w:ilvl="3">
      <w:start w:val="1"/>
      <w:numFmt w:val="decimal"/>
      <w:lvlText w:val=".%4"/>
      <w:lvlJc w:val="left"/>
      <w:pPr>
        <w:tabs>
          <w:tab w:val="left" w:pos="3456"/>
        </w:tabs>
        <w:ind w:left="3456" w:hanging="360"/>
      </w:pPr>
    </w:lvl>
    <w:lvl w:ilvl="4">
      <w:start w:val="1"/>
      <w:numFmt w:val="lowerLetter"/>
      <w:lvlText w:val=".%5"/>
      <w:lvlJc w:val="left"/>
      <w:pPr>
        <w:tabs>
          <w:tab w:val="left" w:pos="4176"/>
        </w:tabs>
        <w:ind w:left="4176" w:hanging="360"/>
      </w:pPr>
    </w:lvl>
    <w:lvl w:ilvl="5">
      <w:start w:val="1"/>
      <w:numFmt w:val="lowerRoman"/>
      <w:lvlText w:val=".%6"/>
      <w:lvlJc w:val="left"/>
      <w:pPr>
        <w:tabs>
          <w:tab w:val="left" w:pos="4896"/>
        </w:tabs>
        <w:ind w:left="4896" w:hanging="180"/>
      </w:pPr>
    </w:lvl>
    <w:lvl w:ilvl="6">
      <w:start w:val="1"/>
      <w:numFmt w:val="decimal"/>
      <w:lvlText w:val=".%7"/>
      <w:lvlJc w:val="left"/>
      <w:pPr>
        <w:tabs>
          <w:tab w:val="left" w:pos="5616"/>
        </w:tabs>
        <w:ind w:left="5616" w:hanging="360"/>
      </w:pPr>
    </w:lvl>
    <w:lvl w:ilvl="7">
      <w:start w:val="1"/>
      <w:numFmt w:val="lowerLetter"/>
      <w:lvlText w:val=".%8"/>
      <w:lvlJc w:val="left"/>
      <w:pPr>
        <w:tabs>
          <w:tab w:val="left" w:pos="6336"/>
        </w:tabs>
        <w:ind w:left="6336" w:hanging="360"/>
      </w:pPr>
    </w:lvl>
    <w:lvl w:ilvl="8">
      <w:start w:val="1"/>
      <w:numFmt w:val="lowerRoman"/>
      <w:lvlText w:val=".%9"/>
      <w:lvlJc w:val="left"/>
      <w:pPr>
        <w:tabs>
          <w:tab w:val="left" w:pos="7056"/>
        </w:tabs>
        <w:ind w:left="7056" w:hanging="180"/>
      </w:pPr>
    </w:lvl>
  </w:abstractNum>
  <w:abstractNum w:abstractNumId="11">
    <w:nsid w:val="0000000D"/>
    <w:multiLevelType w:val="singleLevel"/>
    <w:tmpl w:val="0000000D"/>
    <w:name w:val="WW8Num15"/>
    <w:lvl w:ilvl="0">
      <w:start w:val="1"/>
      <w:numFmt w:val="bullet"/>
      <w:lvlText w:val=""/>
      <w:lvlJc w:val="left"/>
      <w:pPr>
        <w:tabs>
          <w:tab w:val="left" w:pos="432"/>
        </w:tabs>
        <w:ind w:left="432" w:hanging="360"/>
      </w:pPr>
      <w:rPr>
        <w:rFonts w:ascii="Wingdings" w:hAnsi="Wingdings" w:cs="Wingdings"/>
      </w:rPr>
    </w:lvl>
  </w:abstractNum>
  <w:abstractNum w:abstractNumId="12">
    <w:nsid w:val="0000000E"/>
    <w:multiLevelType w:val="singleLevel"/>
    <w:tmpl w:val="0000000E"/>
    <w:name w:val="WW8Num16"/>
    <w:lvl w:ilvl="0">
      <w:start w:val="1"/>
      <w:numFmt w:val="lowerLetter"/>
      <w:lvlText w:val="%1."/>
      <w:lvlJc w:val="left"/>
      <w:pPr>
        <w:tabs>
          <w:tab w:val="left" w:pos="1800"/>
        </w:tabs>
        <w:ind w:left="1800" w:hanging="360"/>
      </w:pPr>
      <w:rPr>
        <w:rFonts w:ascii="Arial Narrow" w:hAnsi="Arial Narrow" w:cs="Arial Narrow"/>
        <w:b w:val="0"/>
        <w:i w:val="0"/>
        <w:sz w:val="22"/>
      </w:rPr>
    </w:lvl>
  </w:abstractNum>
  <w:abstractNum w:abstractNumId="13">
    <w:nsid w:val="0000000F"/>
    <w:multiLevelType w:val="singleLevel"/>
    <w:tmpl w:val="00000010"/>
    <w:name w:val="WW8Num18"/>
    <w:lvl w:ilvl="0">
      <w:start w:val="1"/>
      <w:numFmt w:val="bullet"/>
      <w:lvlText w:val=""/>
      <w:lvlJc w:val="left"/>
      <w:pPr>
        <w:tabs>
          <w:tab w:val="left" w:pos="720"/>
        </w:tabs>
        <w:ind w:left="720" w:hanging="360"/>
      </w:pPr>
      <w:rPr>
        <w:rFonts w:ascii="Symbol" w:hAnsi="Symbol" w:cs="Symbol"/>
      </w:rPr>
    </w:lvl>
  </w:abstractNum>
  <w:abstractNum w:abstractNumId="14">
    <w:nsid w:val="00000010"/>
    <w:multiLevelType w:val="multilevel"/>
    <w:tmpl w:val="0000000F"/>
    <w:name w:val="WW8Num17"/>
    <w:lvl w:ilvl="0">
      <w:start w:val="1"/>
      <w:numFmt w:val="none"/>
      <w:suff w:val="nothing"/>
      <w:lvlText w:val="WARNING:"/>
      <w:lvlJc w:val="left"/>
      <w:pPr>
        <w:tabs>
          <w:tab w:val="left" w:pos="2520"/>
        </w:tabs>
        <w:ind w:left="2520" w:hanging="1440"/>
      </w:pPr>
      <w:rPr>
        <w:rFonts w:ascii="Arial Narrow" w:hAnsi="Arial Narrow" w:cs="Arial Narrow"/>
        <w:b/>
        <w:i w:val="0"/>
        <w:sz w:val="22"/>
      </w:rPr>
    </w:lvl>
    <w:lvl w:ilvl="1">
      <w:start w:val="1"/>
      <w:numFmt w:val="lowerLetter"/>
      <w:lvlText w:val=".%2"/>
      <w:lvlJc w:val="left"/>
      <w:pPr>
        <w:tabs>
          <w:tab w:val="left" w:pos="1440"/>
        </w:tabs>
        <w:ind w:left="1440" w:hanging="360"/>
      </w:pPr>
    </w:lvl>
    <w:lvl w:ilvl="2">
      <w:start w:val="1"/>
      <w:numFmt w:val="lowerRoman"/>
      <w:lvlText w:val=".%3"/>
      <w:lvlJc w:val="lef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lef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left"/>
      <w:pPr>
        <w:tabs>
          <w:tab w:val="left" w:pos="6480"/>
        </w:tabs>
        <w:ind w:left="6480" w:hanging="180"/>
      </w:pPr>
    </w:lvl>
  </w:abstractNum>
  <w:abstractNum w:abstractNumId="15">
    <w:nsid w:val="00000011"/>
    <w:multiLevelType w:val="singleLevel"/>
    <w:tmpl w:val="00000012"/>
    <w:name w:val="WW8Num20"/>
    <w:lvl w:ilvl="0">
      <w:start w:val="1"/>
      <w:numFmt w:val="bullet"/>
      <w:lvlText w:val=""/>
      <w:lvlJc w:val="left"/>
      <w:pPr>
        <w:tabs>
          <w:tab w:val="left" w:pos="720"/>
        </w:tabs>
        <w:ind w:left="720" w:hanging="360"/>
      </w:pPr>
      <w:rPr>
        <w:rFonts w:ascii="Symbol" w:hAnsi="Symbol" w:cs="Symbol"/>
      </w:rPr>
    </w:lvl>
  </w:abstractNum>
  <w:abstractNum w:abstractNumId="16">
    <w:nsid w:val="00000012"/>
    <w:multiLevelType w:val="singleLevel"/>
    <w:tmpl w:val="00000011"/>
    <w:name w:val="WW8Num19"/>
    <w:lvl w:ilvl="0">
      <w:start w:val="1"/>
      <w:numFmt w:val="decimal"/>
      <w:lvlText w:val="%1."/>
      <w:lvlJc w:val="left"/>
      <w:pPr>
        <w:tabs>
          <w:tab w:val="left" w:pos="0"/>
        </w:tabs>
        <w:ind w:left="1440" w:hanging="360"/>
      </w:pPr>
      <w:rPr>
        <w:b/>
      </w:rPr>
    </w:lvl>
  </w:abstractNum>
  <w:abstractNum w:abstractNumId="17">
    <w:nsid w:val="00000013"/>
    <w:multiLevelType w:val="singleLevel"/>
    <w:tmpl w:val="00000014"/>
    <w:name w:val="WW8Num22"/>
    <w:lvl w:ilvl="0">
      <w:start w:val="1"/>
      <w:numFmt w:val="decimal"/>
      <w:lvlText w:val="%1."/>
      <w:lvlJc w:val="left"/>
      <w:pPr>
        <w:tabs>
          <w:tab w:val="left" w:pos="1080"/>
        </w:tabs>
        <w:ind w:left="1080" w:hanging="360"/>
      </w:pPr>
    </w:lvl>
  </w:abstractNum>
  <w:abstractNum w:abstractNumId="18">
    <w:nsid w:val="00000014"/>
    <w:multiLevelType w:val="multilevel"/>
    <w:tmpl w:val="00000013"/>
    <w:name w:val="WW8Num21"/>
    <w:lvl w:ilvl="0">
      <w:start w:val="2"/>
      <w:numFmt w:val="none"/>
      <w:suff w:val="nothing"/>
      <w:lvlText w:val="CAUTION:"/>
      <w:lvlJc w:val="left"/>
      <w:pPr>
        <w:tabs>
          <w:tab w:val="left" w:pos="2160"/>
        </w:tabs>
        <w:ind w:left="1440" w:hanging="360"/>
      </w:pPr>
      <w:rPr>
        <w:rFonts w:ascii="Arial Narrow" w:hAnsi="Arial Narrow" w:cs="Arial Narrow"/>
        <w:b/>
        <w:i w:val="0"/>
        <w:sz w:val="22"/>
      </w:rPr>
    </w:lvl>
    <w:lvl w:ilvl="1">
      <w:start w:val="1"/>
      <w:numFmt w:val="lowerLetter"/>
      <w:lvlText w:val=".%2"/>
      <w:lvlJc w:val="left"/>
      <w:pPr>
        <w:tabs>
          <w:tab w:val="left" w:pos="1440"/>
        </w:tabs>
        <w:ind w:left="1440" w:hanging="360"/>
      </w:pPr>
    </w:lvl>
    <w:lvl w:ilvl="2">
      <w:start w:val="1"/>
      <w:numFmt w:val="lowerRoman"/>
      <w:lvlText w:val=".%3"/>
      <w:lvlJc w:val="lef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lef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left"/>
      <w:pPr>
        <w:tabs>
          <w:tab w:val="left" w:pos="6480"/>
        </w:tabs>
        <w:ind w:left="6480" w:hanging="180"/>
      </w:pPr>
    </w:lvl>
  </w:abstractNum>
  <w:abstractNum w:abstractNumId="19">
    <w:nsid w:val="00000015"/>
    <w:multiLevelType w:val="singleLevel"/>
    <w:tmpl w:val="00000016"/>
    <w:name w:val="WW8Num24"/>
    <w:lvl w:ilvl="0">
      <w:start w:val="1"/>
      <w:numFmt w:val="lowerLetter"/>
      <w:lvlText w:val="%1."/>
      <w:lvlJc w:val="left"/>
      <w:pPr>
        <w:tabs>
          <w:tab w:val="left" w:pos="2160"/>
        </w:tabs>
        <w:ind w:left="2160" w:hanging="360"/>
      </w:pPr>
      <w:rPr>
        <w:rFonts w:ascii="Arial Narrow" w:hAnsi="Arial Narrow" w:cs="Arial Narrow"/>
        <w:b w:val="0"/>
        <w:i w:val="0"/>
        <w:sz w:val="22"/>
      </w:rPr>
    </w:lvl>
  </w:abstractNum>
  <w:abstractNum w:abstractNumId="20">
    <w:nsid w:val="00000016"/>
    <w:multiLevelType w:val="singleLevel"/>
    <w:tmpl w:val="00000015"/>
    <w:name w:val="WW8Num23"/>
    <w:lvl w:ilvl="0">
      <w:start w:val="1"/>
      <w:numFmt w:val="bullet"/>
      <w:lvlText w:val=""/>
      <w:lvlJc w:val="left"/>
      <w:pPr>
        <w:tabs>
          <w:tab w:val="left" w:pos="792"/>
        </w:tabs>
        <w:ind w:left="792" w:hanging="360"/>
      </w:pPr>
      <w:rPr>
        <w:rFonts w:ascii="Wingdings" w:hAnsi="Wingdings" w:cs="Wingdings"/>
      </w:rPr>
    </w:lvl>
  </w:abstractNum>
  <w:abstractNum w:abstractNumId="21">
    <w:nsid w:val="00000017"/>
    <w:multiLevelType w:val="singleLevel"/>
    <w:tmpl w:val="00000018"/>
    <w:name w:val="WW8Num26"/>
    <w:lvl w:ilvl="0">
      <w:start w:val="1"/>
      <w:numFmt w:val="bullet"/>
      <w:lvlText w:val=""/>
      <w:lvlJc w:val="left"/>
      <w:pPr>
        <w:tabs>
          <w:tab w:val="left" w:pos="2160"/>
        </w:tabs>
        <w:ind w:left="2160" w:hanging="360"/>
      </w:pPr>
      <w:rPr>
        <w:rFonts w:ascii="Wingdings" w:hAnsi="Wingdings" w:cs="Wingdings"/>
      </w:rPr>
    </w:lvl>
  </w:abstractNum>
  <w:abstractNum w:abstractNumId="22">
    <w:nsid w:val="00000018"/>
    <w:multiLevelType w:val="singleLevel"/>
    <w:tmpl w:val="00000017"/>
    <w:name w:val="WW8Num25"/>
    <w:lvl w:ilvl="0">
      <w:start w:val="1"/>
      <w:numFmt w:val="bullet"/>
      <w:lvlText w:val=""/>
      <w:lvlJc w:val="left"/>
      <w:pPr>
        <w:tabs>
          <w:tab w:val="left" w:pos="3420"/>
        </w:tabs>
        <w:ind w:left="3420" w:hanging="360"/>
      </w:pPr>
      <w:rPr>
        <w:rFonts w:ascii="Wingdings" w:hAnsi="Wingdings" w:cs="Wingdings"/>
      </w:rPr>
    </w:lvl>
  </w:abstractNum>
  <w:abstractNum w:abstractNumId="23">
    <w:nsid w:val="00000019"/>
    <w:multiLevelType w:val="singleLevel"/>
    <w:tmpl w:val="0000001A"/>
    <w:name w:val="WW8Num28"/>
    <w:lvl w:ilvl="0">
      <w:start w:val="1"/>
      <w:numFmt w:val="bullet"/>
      <w:lvlText w:val=""/>
      <w:lvlJc w:val="left"/>
      <w:pPr>
        <w:tabs>
          <w:tab w:val="left" w:pos="1080"/>
        </w:tabs>
        <w:ind w:left="1080" w:hanging="360"/>
      </w:pPr>
      <w:rPr>
        <w:rFonts w:ascii="Wingdings" w:hAnsi="Wingdings" w:cs="Wingdings"/>
      </w:rPr>
    </w:lvl>
  </w:abstractNum>
  <w:abstractNum w:abstractNumId="24">
    <w:nsid w:val="0000001A"/>
    <w:multiLevelType w:val="singleLevel"/>
    <w:tmpl w:val="00000019"/>
    <w:name w:val="WW8Num27"/>
    <w:lvl w:ilvl="0">
      <w:start w:val="1"/>
      <w:numFmt w:val="bullet"/>
      <w:lvlText w:val=""/>
      <w:lvlJc w:val="left"/>
      <w:pPr>
        <w:tabs>
          <w:tab w:val="left" w:pos="720"/>
        </w:tabs>
        <w:ind w:left="720" w:hanging="360"/>
      </w:pPr>
      <w:rPr>
        <w:rFonts w:ascii="Symbol" w:hAnsi="Symbol" w:cs="Symbol"/>
      </w:rPr>
    </w:lvl>
  </w:abstractNum>
  <w:abstractNum w:abstractNumId="25">
    <w:nsid w:val="0000001C"/>
    <w:multiLevelType w:val="multilevel"/>
    <w:tmpl w:val="0000001B"/>
    <w:name w:val="WW8StyleNum"/>
    <w:lvl w:ilvl="0">
      <w:start w:val="1"/>
      <w:numFmt w:val="decimal"/>
      <w:lvlText w:val="%1."/>
      <w:lvlJc w:val="left"/>
      <w:pPr>
        <w:tabs>
          <w:tab w:val="left" w:pos="283"/>
        </w:tabs>
        <w:ind w:left="283" w:hanging="283"/>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6">
    <w:nsid w:val="10DA2EEE"/>
    <w:multiLevelType w:val="hybridMultilevel"/>
    <w:tmpl w:val="26E0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8145F1"/>
    <w:multiLevelType w:val="hybridMultilevel"/>
    <w:tmpl w:val="452ABD50"/>
    <w:lvl w:ilvl="0" w:tplc="04090001">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3F4934"/>
    <w:multiLevelType w:val="hybridMultilevel"/>
    <w:tmpl w:val="99EC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514372"/>
    <w:multiLevelType w:val="hybridMultilevel"/>
    <w:tmpl w:val="867E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994BC2"/>
    <w:multiLevelType w:val="hybridMultilevel"/>
    <w:tmpl w:val="0CBC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9"/>
  </w:num>
  <w:num w:numId="4">
    <w:abstractNumId w:val="30"/>
  </w:num>
  <w:num w:numId="5">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CD73F6"/>
    <w:rsid w:val="0004460F"/>
    <w:rsid w:val="00080293"/>
    <w:rsid w:val="0008676E"/>
    <w:rsid w:val="000A27DA"/>
    <w:rsid w:val="000B3E6D"/>
    <w:rsid w:val="000D28A0"/>
    <w:rsid w:val="00192CDC"/>
    <w:rsid w:val="001C1AD0"/>
    <w:rsid w:val="0023217A"/>
    <w:rsid w:val="0023360C"/>
    <w:rsid w:val="00280A21"/>
    <w:rsid w:val="003C318A"/>
    <w:rsid w:val="0044566D"/>
    <w:rsid w:val="004A410C"/>
    <w:rsid w:val="004B4E86"/>
    <w:rsid w:val="004F0F39"/>
    <w:rsid w:val="00556CB1"/>
    <w:rsid w:val="0056065A"/>
    <w:rsid w:val="00581A11"/>
    <w:rsid w:val="005E3D4F"/>
    <w:rsid w:val="006323D1"/>
    <w:rsid w:val="0063532A"/>
    <w:rsid w:val="006359CA"/>
    <w:rsid w:val="00637EA3"/>
    <w:rsid w:val="00651C79"/>
    <w:rsid w:val="00660456"/>
    <w:rsid w:val="006A01E1"/>
    <w:rsid w:val="006A76F0"/>
    <w:rsid w:val="006D6BCD"/>
    <w:rsid w:val="006E4EEE"/>
    <w:rsid w:val="00714E40"/>
    <w:rsid w:val="00750AF6"/>
    <w:rsid w:val="00750FF0"/>
    <w:rsid w:val="00777DA0"/>
    <w:rsid w:val="007D6481"/>
    <w:rsid w:val="007E479D"/>
    <w:rsid w:val="008439FF"/>
    <w:rsid w:val="00847D0E"/>
    <w:rsid w:val="00872009"/>
    <w:rsid w:val="0088221B"/>
    <w:rsid w:val="00893942"/>
    <w:rsid w:val="008A37DD"/>
    <w:rsid w:val="008C580B"/>
    <w:rsid w:val="00940E59"/>
    <w:rsid w:val="0098709F"/>
    <w:rsid w:val="00A028DB"/>
    <w:rsid w:val="00A41B02"/>
    <w:rsid w:val="00A45044"/>
    <w:rsid w:val="00A47911"/>
    <w:rsid w:val="00A50FDB"/>
    <w:rsid w:val="00A53BC8"/>
    <w:rsid w:val="00A812CD"/>
    <w:rsid w:val="00A836BF"/>
    <w:rsid w:val="00A9054D"/>
    <w:rsid w:val="00A96056"/>
    <w:rsid w:val="00AD32F3"/>
    <w:rsid w:val="00AE63F9"/>
    <w:rsid w:val="00B7090C"/>
    <w:rsid w:val="00B77D23"/>
    <w:rsid w:val="00BD13EF"/>
    <w:rsid w:val="00C07632"/>
    <w:rsid w:val="00C94DB4"/>
    <w:rsid w:val="00CD73F6"/>
    <w:rsid w:val="00D20B08"/>
    <w:rsid w:val="00D34CCB"/>
    <w:rsid w:val="00D664EA"/>
    <w:rsid w:val="00D73EB5"/>
    <w:rsid w:val="00DA36A8"/>
    <w:rsid w:val="00DE5A33"/>
    <w:rsid w:val="00E37082"/>
    <w:rsid w:val="00EB2920"/>
    <w:rsid w:val="00EF26A4"/>
    <w:rsid w:val="00F325C4"/>
    <w:rsid w:val="00F705AF"/>
    <w:rsid w:val="00F80D0D"/>
    <w:rsid w:val="00F822DF"/>
    <w:rsid w:val="00FD574F"/>
    <w:rsid w:val="00FD575C"/>
    <w:rsid w:val="00FE2D13"/>
    <w:rsid w:val="00FE3F66"/>
    <w:rsid w:val="00FE76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4F"/>
    <w:pPr>
      <w:suppressAutoHyphens/>
      <w:spacing w:before="60" w:after="60"/>
    </w:pPr>
    <w:rPr>
      <w:rFonts w:ascii="Verdana" w:hAnsi="Verdana" w:cs="Verdana"/>
      <w:szCs w:val="24"/>
      <w:lang w:eastAsia="zh-CN"/>
    </w:rPr>
  </w:style>
  <w:style w:type="paragraph" w:styleId="Heading1">
    <w:name w:val="heading 1"/>
    <w:next w:val="ParagraphText"/>
    <w:qFormat/>
    <w:rsid w:val="00FD574F"/>
    <w:pPr>
      <w:keepNext/>
      <w:pageBreakBefore/>
      <w:tabs>
        <w:tab w:val="left" w:pos="432"/>
        <w:tab w:val="left" w:pos="720"/>
      </w:tabs>
      <w:suppressAutoHyphens/>
      <w:spacing w:before="240" w:after="240"/>
      <w:ind w:left="720" w:hanging="720"/>
      <w:outlineLvl w:val="0"/>
    </w:pPr>
    <w:rPr>
      <w:rFonts w:ascii="Verdana" w:hAnsi="Verdana" w:cs="Arial"/>
      <w:b/>
      <w:bCs/>
      <w:color w:val="333399"/>
      <w:kern w:val="1"/>
      <w:sz w:val="28"/>
      <w:szCs w:val="28"/>
      <w:lang w:eastAsia="zh-CN"/>
    </w:rPr>
  </w:style>
  <w:style w:type="paragraph" w:styleId="Heading2">
    <w:name w:val="heading 2"/>
    <w:basedOn w:val="Heading1"/>
    <w:next w:val="ParagraphText"/>
    <w:qFormat/>
    <w:rsid w:val="00FD574F"/>
    <w:pPr>
      <w:pageBreakBefore w:val="0"/>
      <w:numPr>
        <w:ilvl w:val="1"/>
      </w:numPr>
      <w:spacing w:after="180"/>
      <w:ind w:left="720" w:hanging="720"/>
      <w:outlineLvl w:val="1"/>
    </w:pPr>
    <w:rPr>
      <w:bCs w:val="0"/>
      <w:iCs/>
      <w:color w:val="0000FF"/>
      <w:sz w:val="24"/>
      <w:szCs w:val="24"/>
    </w:rPr>
  </w:style>
  <w:style w:type="paragraph" w:styleId="Heading3">
    <w:name w:val="heading 3"/>
    <w:basedOn w:val="Heading2"/>
    <w:next w:val="ParagraphText"/>
    <w:qFormat/>
    <w:rsid w:val="00FD574F"/>
    <w:pPr>
      <w:numPr>
        <w:ilvl w:val="2"/>
      </w:numPr>
      <w:ind w:left="720" w:hanging="720"/>
      <w:outlineLvl w:val="2"/>
    </w:pPr>
    <w:rPr>
      <w:bCs/>
      <w:color w:val="993366"/>
      <w:sz w:val="22"/>
      <w:szCs w:val="22"/>
    </w:rPr>
  </w:style>
  <w:style w:type="paragraph" w:styleId="Heading4">
    <w:name w:val="heading 4"/>
    <w:basedOn w:val="Heading3"/>
    <w:next w:val="ParagraphText"/>
    <w:qFormat/>
    <w:rsid w:val="00FD574F"/>
    <w:pPr>
      <w:numPr>
        <w:ilvl w:val="3"/>
      </w:numPr>
      <w:tabs>
        <w:tab w:val="clear" w:pos="720"/>
      </w:tabs>
      <w:ind w:left="1008" w:hanging="1008"/>
      <w:outlineLvl w:val="3"/>
    </w:pPr>
    <w:rPr>
      <w:bCs w:val="0"/>
      <w:color w:val="008000"/>
      <w:sz w:val="20"/>
      <w:szCs w:val="20"/>
    </w:rPr>
  </w:style>
  <w:style w:type="paragraph" w:styleId="Heading5">
    <w:name w:val="heading 5"/>
    <w:basedOn w:val="Normal"/>
    <w:next w:val="Normal"/>
    <w:qFormat/>
    <w:rsid w:val="00FD574F"/>
    <w:pPr>
      <w:tabs>
        <w:tab w:val="left" w:pos="0"/>
      </w:tabs>
      <w:spacing w:before="240" w:after="240" w:line="300" w:lineRule="atLeast"/>
      <w:outlineLvl w:val="4"/>
    </w:pPr>
    <w:rPr>
      <w:rFonts w:ascii="Arial Narrow" w:hAnsi="Arial Narrow" w:cs="Arial Narrow"/>
      <w:b/>
      <w:bCs/>
      <w:szCs w:val="26"/>
    </w:rPr>
  </w:style>
  <w:style w:type="paragraph" w:styleId="Heading6">
    <w:name w:val="heading 6"/>
    <w:basedOn w:val="Normal"/>
    <w:next w:val="Normal"/>
    <w:qFormat/>
    <w:rsid w:val="00FD574F"/>
    <w:pPr>
      <w:tabs>
        <w:tab w:val="left" w:pos="0"/>
      </w:tabs>
      <w:spacing w:before="240" w:after="120" w:line="300" w:lineRule="atLeast"/>
      <w:outlineLvl w:val="5"/>
    </w:pPr>
    <w:rPr>
      <w:rFonts w:ascii="Arial Narrow" w:hAnsi="Arial Narrow" w:cs="Arial Narrow"/>
      <w:bCs/>
      <w:sz w:val="22"/>
      <w:szCs w:val="22"/>
      <w:u w:val="single"/>
    </w:rPr>
  </w:style>
  <w:style w:type="paragraph" w:styleId="Heading7">
    <w:name w:val="heading 7"/>
    <w:basedOn w:val="Normal"/>
    <w:next w:val="Normal"/>
    <w:qFormat/>
    <w:rsid w:val="00FD574F"/>
    <w:pPr>
      <w:tabs>
        <w:tab w:val="left" w:pos="0"/>
      </w:tabs>
      <w:spacing w:before="240" w:after="120" w:line="300" w:lineRule="atLeast"/>
      <w:outlineLvl w:val="6"/>
    </w:pPr>
    <w:rPr>
      <w:rFonts w:ascii="Arial Narrow" w:hAnsi="Arial Narrow" w:cs="Arial Narrow"/>
      <w:i/>
      <w:iCs/>
      <w:sz w:val="22"/>
    </w:rPr>
  </w:style>
  <w:style w:type="paragraph" w:styleId="Heading8">
    <w:name w:val="heading 8"/>
    <w:basedOn w:val="Normal"/>
    <w:next w:val="Normal"/>
    <w:qFormat/>
    <w:rsid w:val="00FD574F"/>
    <w:pPr>
      <w:tabs>
        <w:tab w:val="left" w:pos="1440"/>
      </w:tabs>
      <w:spacing w:before="240"/>
      <w:ind w:left="1440" w:hanging="1440"/>
      <w:outlineLvl w:val="7"/>
    </w:pPr>
    <w:rPr>
      <w:rFonts w:ascii="Times New Roman" w:hAnsi="Times New Roman" w:cs="Times New Roman"/>
      <w:i/>
      <w:iCs/>
      <w:sz w:val="24"/>
    </w:rPr>
  </w:style>
  <w:style w:type="paragraph" w:styleId="Heading9">
    <w:name w:val="heading 9"/>
    <w:basedOn w:val="Normal"/>
    <w:next w:val="Normal"/>
    <w:qFormat/>
    <w:rsid w:val="00FD574F"/>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D574F"/>
    <w:rPr>
      <w:rFonts w:ascii="Wingdings" w:hAnsi="Wingdings" w:cs="Wingdings"/>
    </w:rPr>
  </w:style>
  <w:style w:type="character" w:customStyle="1" w:styleId="WW8Num1z1">
    <w:name w:val="WW8Num1z1"/>
    <w:rsid w:val="00FD574F"/>
    <w:rPr>
      <w:rFonts w:ascii="Courier New" w:hAnsi="Courier New" w:cs="Courier New"/>
    </w:rPr>
  </w:style>
  <w:style w:type="character" w:customStyle="1" w:styleId="WW8Num1z3">
    <w:name w:val="WW8Num1z3"/>
    <w:rsid w:val="00FD574F"/>
    <w:rPr>
      <w:rFonts w:ascii="Symbol" w:hAnsi="Symbol" w:cs="Symbol"/>
    </w:rPr>
  </w:style>
  <w:style w:type="character" w:customStyle="1" w:styleId="WW8Num2z0">
    <w:name w:val="WW8Num2z0"/>
    <w:rsid w:val="00FD574F"/>
    <w:rPr>
      <w:rFonts w:ascii="Arial Narrow" w:hAnsi="Arial Narrow" w:cs="Arial Narrow"/>
      <w:b/>
      <w:i w:val="0"/>
      <w:caps/>
      <w:vanish w:val="0"/>
      <w:position w:val="0"/>
      <w:sz w:val="22"/>
      <w:vertAlign w:val="baseline"/>
    </w:rPr>
  </w:style>
  <w:style w:type="character" w:customStyle="1" w:styleId="WW8Num3z0">
    <w:name w:val="WW8Num3z0"/>
    <w:rsid w:val="00FD574F"/>
    <w:rPr>
      <w:rFonts w:ascii="Wingdings" w:hAnsi="Wingdings" w:cs="Wingdings"/>
    </w:rPr>
  </w:style>
  <w:style w:type="character" w:customStyle="1" w:styleId="WW8Num3z1">
    <w:name w:val="WW8Num3z1"/>
    <w:rsid w:val="00FD574F"/>
    <w:rPr>
      <w:rFonts w:ascii="Courier New" w:hAnsi="Courier New" w:cs="Courier New"/>
    </w:rPr>
  </w:style>
  <w:style w:type="character" w:customStyle="1" w:styleId="WW8Num3z3">
    <w:name w:val="WW8Num3z3"/>
    <w:rsid w:val="00FD574F"/>
    <w:rPr>
      <w:rFonts w:ascii="Symbol" w:hAnsi="Symbol" w:cs="Symbol"/>
    </w:rPr>
  </w:style>
  <w:style w:type="character" w:customStyle="1" w:styleId="WW8Num4z0">
    <w:name w:val="WW8Num4z0"/>
    <w:rsid w:val="00FD574F"/>
    <w:rPr>
      <w:rFonts w:ascii="Verdana" w:hAnsi="Verdana" w:cs="Verdana"/>
      <w:b/>
      <w:i w:val="0"/>
      <w:sz w:val="20"/>
      <w:szCs w:val="20"/>
    </w:rPr>
  </w:style>
  <w:style w:type="character" w:customStyle="1" w:styleId="WW8Num5z0">
    <w:name w:val="WW8Num5z0"/>
    <w:rsid w:val="00FD574F"/>
    <w:rPr>
      <w:rFonts w:ascii="Symbol" w:hAnsi="Symbol" w:cs="Symbol"/>
    </w:rPr>
  </w:style>
  <w:style w:type="character" w:customStyle="1" w:styleId="WW8Num5z1">
    <w:name w:val="WW8Num5z1"/>
    <w:rsid w:val="00FD574F"/>
    <w:rPr>
      <w:rFonts w:ascii="Courier New" w:hAnsi="Courier New" w:cs="Courier New"/>
    </w:rPr>
  </w:style>
  <w:style w:type="character" w:customStyle="1" w:styleId="WW8Num5z2">
    <w:name w:val="WW8Num5z2"/>
    <w:rsid w:val="00FD574F"/>
    <w:rPr>
      <w:rFonts w:ascii="Wingdings" w:hAnsi="Wingdings" w:cs="Wingdings"/>
    </w:rPr>
  </w:style>
  <w:style w:type="character" w:customStyle="1" w:styleId="WW8Num6z0">
    <w:name w:val="WW8Num6z0"/>
    <w:rsid w:val="00FD574F"/>
    <w:rPr>
      <w:rFonts w:ascii="Symbol" w:hAnsi="Symbol" w:cs="Symbol"/>
    </w:rPr>
  </w:style>
  <w:style w:type="character" w:customStyle="1" w:styleId="WW8Num6z1">
    <w:name w:val="WW8Num6z1"/>
    <w:rsid w:val="00FD574F"/>
    <w:rPr>
      <w:rFonts w:ascii="Courier New" w:hAnsi="Courier New" w:cs="Courier New"/>
    </w:rPr>
  </w:style>
  <w:style w:type="character" w:customStyle="1" w:styleId="WW8Num6z2">
    <w:name w:val="WW8Num6z2"/>
    <w:rsid w:val="00FD574F"/>
    <w:rPr>
      <w:rFonts w:ascii="Wingdings" w:hAnsi="Wingdings" w:cs="Wingdings"/>
    </w:rPr>
  </w:style>
  <w:style w:type="character" w:customStyle="1" w:styleId="WW8Num7z0">
    <w:name w:val="WW8Num7z0"/>
    <w:rsid w:val="00FD574F"/>
    <w:rPr>
      <w:rFonts w:ascii="Symbol" w:hAnsi="Symbol" w:cs="Symbol"/>
    </w:rPr>
  </w:style>
  <w:style w:type="character" w:customStyle="1" w:styleId="WW8Num7z1">
    <w:name w:val="WW8Num7z1"/>
    <w:rsid w:val="00FD574F"/>
    <w:rPr>
      <w:rFonts w:ascii="Courier New" w:hAnsi="Courier New" w:cs="Courier New"/>
    </w:rPr>
  </w:style>
  <w:style w:type="character" w:customStyle="1" w:styleId="WW8Num7z2">
    <w:name w:val="WW8Num7z2"/>
    <w:rsid w:val="00FD574F"/>
    <w:rPr>
      <w:rFonts w:ascii="Wingdings" w:hAnsi="Wingdings" w:cs="Wingdings"/>
    </w:rPr>
  </w:style>
  <w:style w:type="character" w:customStyle="1" w:styleId="WW8Num8z0">
    <w:name w:val="WW8Num8z0"/>
    <w:rsid w:val="00FD574F"/>
    <w:rPr>
      <w:rFonts w:ascii="Symbol" w:hAnsi="Symbol" w:cs="Symbol"/>
    </w:rPr>
  </w:style>
  <w:style w:type="character" w:customStyle="1" w:styleId="WW8Num8z1">
    <w:name w:val="WW8Num8z1"/>
    <w:rsid w:val="00FD574F"/>
    <w:rPr>
      <w:rFonts w:ascii="Courier New" w:hAnsi="Courier New" w:cs="Courier New"/>
    </w:rPr>
  </w:style>
  <w:style w:type="character" w:customStyle="1" w:styleId="WW8Num8z2">
    <w:name w:val="WW8Num8z2"/>
    <w:rsid w:val="00FD574F"/>
    <w:rPr>
      <w:rFonts w:ascii="Wingdings" w:hAnsi="Wingdings" w:cs="Wingdings"/>
    </w:rPr>
  </w:style>
  <w:style w:type="character" w:customStyle="1" w:styleId="WW8Num9z0">
    <w:name w:val="WW8Num9z0"/>
    <w:rsid w:val="00FD574F"/>
    <w:rPr>
      <w:rFonts w:ascii="Wingdings" w:hAnsi="Wingdings" w:cs="Wingdings"/>
    </w:rPr>
  </w:style>
  <w:style w:type="character" w:customStyle="1" w:styleId="WW8Num9z1">
    <w:name w:val="WW8Num9z1"/>
    <w:rsid w:val="00FD574F"/>
    <w:rPr>
      <w:rFonts w:ascii="Courier New" w:hAnsi="Courier New" w:cs="Courier New"/>
    </w:rPr>
  </w:style>
  <w:style w:type="character" w:customStyle="1" w:styleId="WW8Num9z3">
    <w:name w:val="WW8Num9z3"/>
    <w:rsid w:val="00FD574F"/>
    <w:rPr>
      <w:rFonts w:ascii="Symbol" w:hAnsi="Symbol" w:cs="Symbol"/>
    </w:rPr>
  </w:style>
  <w:style w:type="character" w:customStyle="1" w:styleId="WW8Num10z0">
    <w:name w:val="WW8Num10z0"/>
    <w:rsid w:val="00FD574F"/>
    <w:rPr>
      <w:rFonts w:ascii="Symbol" w:hAnsi="Symbol" w:cs="Symbol"/>
    </w:rPr>
  </w:style>
  <w:style w:type="character" w:customStyle="1" w:styleId="WW8Num10z1">
    <w:name w:val="WW8Num10z1"/>
    <w:rsid w:val="00FD574F"/>
    <w:rPr>
      <w:rFonts w:ascii="Courier New" w:hAnsi="Courier New" w:cs="Courier New"/>
    </w:rPr>
  </w:style>
  <w:style w:type="character" w:customStyle="1" w:styleId="WW8Num10z2">
    <w:name w:val="WW8Num10z2"/>
    <w:rsid w:val="00FD574F"/>
    <w:rPr>
      <w:rFonts w:ascii="Wingdings" w:hAnsi="Wingdings" w:cs="Wingdings"/>
    </w:rPr>
  </w:style>
  <w:style w:type="character" w:customStyle="1" w:styleId="WW8Num11z0">
    <w:name w:val="WW8Num11z0"/>
    <w:rsid w:val="00FD574F"/>
    <w:rPr>
      <w:rFonts w:ascii="Symbol" w:hAnsi="Symbol" w:cs="Symbol"/>
      <w:b w:val="0"/>
      <w:i w:val="0"/>
    </w:rPr>
  </w:style>
  <w:style w:type="character" w:customStyle="1" w:styleId="WW8Num11z1">
    <w:name w:val="WW8Num11z1"/>
    <w:rsid w:val="00FD574F"/>
    <w:rPr>
      <w:b w:val="0"/>
      <w:i w:val="0"/>
    </w:rPr>
  </w:style>
  <w:style w:type="character" w:customStyle="1" w:styleId="WW8Num11z2">
    <w:name w:val="WW8Num11z2"/>
    <w:rsid w:val="00FD574F"/>
    <w:rPr>
      <w:rFonts w:ascii="Wingdings" w:hAnsi="Wingdings" w:cs="Wingdings"/>
    </w:rPr>
  </w:style>
  <w:style w:type="character" w:customStyle="1" w:styleId="WW8Num11z3">
    <w:name w:val="WW8Num11z3"/>
    <w:rsid w:val="00FD574F"/>
    <w:rPr>
      <w:rFonts w:ascii="Symbol" w:hAnsi="Symbol" w:cs="Symbol"/>
    </w:rPr>
  </w:style>
  <w:style w:type="character" w:customStyle="1" w:styleId="WW8Num11z4">
    <w:name w:val="WW8Num11z4"/>
    <w:rsid w:val="00FD574F"/>
    <w:rPr>
      <w:rFonts w:ascii="Courier New" w:hAnsi="Courier New" w:cs="Courier New"/>
    </w:rPr>
  </w:style>
  <w:style w:type="character" w:customStyle="1" w:styleId="WW8Num12z0">
    <w:name w:val="WW8Num12z0"/>
    <w:rsid w:val="00FD574F"/>
    <w:rPr>
      <w:rFonts w:ascii="Symbol" w:hAnsi="Symbol" w:cs="Symbol"/>
    </w:rPr>
  </w:style>
  <w:style w:type="character" w:customStyle="1" w:styleId="WW8Num12z1">
    <w:name w:val="WW8Num12z1"/>
    <w:rsid w:val="00FD574F"/>
    <w:rPr>
      <w:rFonts w:ascii="Courier New" w:hAnsi="Courier New" w:cs="Courier New"/>
    </w:rPr>
  </w:style>
  <w:style w:type="character" w:customStyle="1" w:styleId="WW8Num12z2">
    <w:name w:val="WW8Num12z2"/>
    <w:rsid w:val="00FD574F"/>
    <w:rPr>
      <w:rFonts w:ascii="Wingdings" w:hAnsi="Wingdings" w:cs="Wingdings"/>
    </w:rPr>
  </w:style>
  <w:style w:type="character" w:customStyle="1" w:styleId="WW8Num14z0">
    <w:name w:val="WW8Num14z0"/>
    <w:rsid w:val="00FD574F"/>
    <w:rPr>
      <w:rFonts w:ascii="Verdana" w:hAnsi="Verdana" w:cs="Verdana"/>
      <w:b/>
      <w:i w:val="0"/>
      <w:sz w:val="20"/>
    </w:rPr>
  </w:style>
  <w:style w:type="character" w:customStyle="1" w:styleId="WW8Num15z0">
    <w:name w:val="WW8Num15z0"/>
    <w:rsid w:val="00FD574F"/>
    <w:rPr>
      <w:rFonts w:ascii="Wingdings" w:hAnsi="Wingdings" w:cs="Wingdings"/>
    </w:rPr>
  </w:style>
  <w:style w:type="character" w:customStyle="1" w:styleId="WW8Num15z1">
    <w:name w:val="WW8Num15z1"/>
    <w:rsid w:val="00FD574F"/>
    <w:rPr>
      <w:rFonts w:ascii="Courier New" w:hAnsi="Courier New" w:cs="Courier New"/>
    </w:rPr>
  </w:style>
  <w:style w:type="character" w:customStyle="1" w:styleId="WW8Num15z3">
    <w:name w:val="WW8Num15z3"/>
    <w:rsid w:val="00FD574F"/>
    <w:rPr>
      <w:rFonts w:ascii="Symbol" w:hAnsi="Symbol" w:cs="Symbol"/>
    </w:rPr>
  </w:style>
  <w:style w:type="character" w:customStyle="1" w:styleId="WW8Num16z0">
    <w:name w:val="WW8Num16z0"/>
    <w:rsid w:val="00FD574F"/>
    <w:rPr>
      <w:rFonts w:ascii="Arial Narrow" w:hAnsi="Arial Narrow" w:cs="Arial Narrow"/>
      <w:b w:val="0"/>
      <w:i w:val="0"/>
      <w:sz w:val="22"/>
    </w:rPr>
  </w:style>
  <w:style w:type="character" w:customStyle="1" w:styleId="WW8Num17z0">
    <w:name w:val="WW8Num17z0"/>
    <w:rsid w:val="00FD574F"/>
    <w:rPr>
      <w:rFonts w:ascii="Arial Narrow" w:hAnsi="Arial Narrow" w:cs="Arial Narrow"/>
      <w:b/>
      <w:i w:val="0"/>
      <w:sz w:val="22"/>
    </w:rPr>
  </w:style>
  <w:style w:type="character" w:customStyle="1" w:styleId="WW8Num18z0">
    <w:name w:val="WW8Num18z0"/>
    <w:rsid w:val="00FD574F"/>
    <w:rPr>
      <w:rFonts w:ascii="Symbol" w:hAnsi="Symbol" w:cs="Symbol"/>
    </w:rPr>
  </w:style>
  <w:style w:type="character" w:customStyle="1" w:styleId="WW8Num18z1">
    <w:name w:val="WW8Num18z1"/>
    <w:rsid w:val="00FD574F"/>
    <w:rPr>
      <w:rFonts w:ascii="Courier New" w:hAnsi="Courier New" w:cs="Courier New"/>
    </w:rPr>
  </w:style>
  <w:style w:type="character" w:customStyle="1" w:styleId="WW8Num18z2">
    <w:name w:val="WW8Num18z2"/>
    <w:rsid w:val="00FD574F"/>
    <w:rPr>
      <w:rFonts w:ascii="Wingdings" w:hAnsi="Wingdings" w:cs="Wingdings"/>
    </w:rPr>
  </w:style>
  <w:style w:type="character" w:customStyle="1" w:styleId="WW8Num19z0">
    <w:name w:val="WW8Num19z0"/>
    <w:rsid w:val="00FD574F"/>
    <w:rPr>
      <w:b/>
    </w:rPr>
  </w:style>
  <w:style w:type="character" w:customStyle="1" w:styleId="WW8Num20z0">
    <w:name w:val="WW8Num20z0"/>
    <w:rsid w:val="00FD574F"/>
    <w:rPr>
      <w:rFonts w:ascii="Symbol" w:hAnsi="Symbol" w:cs="Symbol"/>
    </w:rPr>
  </w:style>
  <w:style w:type="character" w:customStyle="1" w:styleId="WW8Num20z1">
    <w:name w:val="WW8Num20z1"/>
    <w:rsid w:val="00FD574F"/>
    <w:rPr>
      <w:rFonts w:ascii="Courier New" w:hAnsi="Courier New" w:cs="Courier New"/>
    </w:rPr>
  </w:style>
  <w:style w:type="character" w:customStyle="1" w:styleId="WW8Num20z2">
    <w:name w:val="WW8Num20z2"/>
    <w:rsid w:val="00FD574F"/>
    <w:rPr>
      <w:rFonts w:ascii="Wingdings" w:hAnsi="Wingdings" w:cs="Wingdings"/>
    </w:rPr>
  </w:style>
  <w:style w:type="character" w:customStyle="1" w:styleId="WW8Num21z0">
    <w:name w:val="WW8Num21z0"/>
    <w:rsid w:val="00FD574F"/>
    <w:rPr>
      <w:rFonts w:ascii="Arial Narrow" w:hAnsi="Arial Narrow" w:cs="Arial Narrow"/>
      <w:b/>
      <w:i w:val="0"/>
      <w:sz w:val="22"/>
    </w:rPr>
  </w:style>
  <w:style w:type="character" w:customStyle="1" w:styleId="WW8Num23z0">
    <w:name w:val="WW8Num23z0"/>
    <w:rsid w:val="00FD574F"/>
    <w:rPr>
      <w:rFonts w:ascii="Wingdings" w:hAnsi="Wingdings" w:cs="Wingdings"/>
    </w:rPr>
  </w:style>
  <w:style w:type="character" w:customStyle="1" w:styleId="WW8Num23z1">
    <w:name w:val="WW8Num23z1"/>
    <w:rsid w:val="00FD574F"/>
    <w:rPr>
      <w:rFonts w:ascii="Courier New" w:hAnsi="Courier New" w:cs="Courier New"/>
    </w:rPr>
  </w:style>
  <w:style w:type="character" w:customStyle="1" w:styleId="WW8Num23z3">
    <w:name w:val="WW8Num23z3"/>
    <w:rsid w:val="00FD574F"/>
    <w:rPr>
      <w:rFonts w:ascii="Symbol" w:hAnsi="Symbol" w:cs="Symbol"/>
    </w:rPr>
  </w:style>
  <w:style w:type="character" w:customStyle="1" w:styleId="WW8Num24z0">
    <w:name w:val="WW8Num24z0"/>
    <w:rsid w:val="00FD574F"/>
    <w:rPr>
      <w:rFonts w:ascii="Arial Narrow" w:hAnsi="Arial Narrow" w:cs="Arial Narrow"/>
      <w:b w:val="0"/>
      <w:i w:val="0"/>
      <w:sz w:val="22"/>
    </w:rPr>
  </w:style>
  <w:style w:type="character" w:customStyle="1" w:styleId="WW8Num25z0">
    <w:name w:val="WW8Num25z0"/>
    <w:rsid w:val="00FD574F"/>
    <w:rPr>
      <w:rFonts w:ascii="Wingdings" w:hAnsi="Wingdings" w:cs="Wingdings"/>
    </w:rPr>
  </w:style>
  <w:style w:type="character" w:customStyle="1" w:styleId="WW8Num25z1">
    <w:name w:val="WW8Num25z1"/>
    <w:rsid w:val="00FD574F"/>
    <w:rPr>
      <w:rFonts w:ascii="Courier New" w:hAnsi="Courier New" w:cs="Courier New"/>
    </w:rPr>
  </w:style>
  <w:style w:type="character" w:customStyle="1" w:styleId="WW8Num25z3">
    <w:name w:val="WW8Num25z3"/>
    <w:rsid w:val="00FD574F"/>
    <w:rPr>
      <w:rFonts w:ascii="Symbol" w:hAnsi="Symbol" w:cs="Symbol"/>
    </w:rPr>
  </w:style>
  <w:style w:type="character" w:customStyle="1" w:styleId="WW8Num26z0">
    <w:name w:val="WW8Num26z0"/>
    <w:rsid w:val="00FD574F"/>
    <w:rPr>
      <w:rFonts w:ascii="Wingdings" w:hAnsi="Wingdings" w:cs="Wingdings"/>
    </w:rPr>
  </w:style>
  <w:style w:type="character" w:customStyle="1" w:styleId="WW8Num26z1">
    <w:name w:val="WW8Num26z1"/>
    <w:rsid w:val="00FD574F"/>
    <w:rPr>
      <w:rFonts w:ascii="Courier New" w:hAnsi="Courier New" w:cs="Courier New"/>
    </w:rPr>
  </w:style>
  <w:style w:type="character" w:customStyle="1" w:styleId="WW8Num26z3">
    <w:name w:val="WW8Num26z3"/>
    <w:rsid w:val="00FD574F"/>
    <w:rPr>
      <w:rFonts w:ascii="Symbol" w:hAnsi="Symbol" w:cs="Symbol"/>
    </w:rPr>
  </w:style>
  <w:style w:type="character" w:customStyle="1" w:styleId="WW8Num27z0">
    <w:name w:val="WW8Num27z0"/>
    <w:rsid w:val="00FD574F"/>
    <w:rPr>
      <w:rFonts w:ascii="Symbol" w:hAnsi="Symbol" w:cs="Symbol"/>
    </w:rPr>
  </w:style>
  <w:style w:type="character" w:customStyle="1" w:styleId="WW8Num27z1">
    <w:name w:val="WW8Num27z1"/>
    <w:rsid w:val="00FD574F"/>
    <w:rPr>
      <w:rFonts w:ascii="Courier New" w:hAnsi="Courier New" w:cs="Courier New"/>
    </w:rPr>
  </w:style>
  <w:style w:type="character" w:customStyle="1" w:styleId="WW8Num27z2">
    <w:name w:val="WW8Num27z2"/>
    <w:rsid w:val="00FD574F"/>
    <w:rPr>
      <w:rFonts w:ascii="Wingdings" w:hAnsi="Wingdings" w:cs="Wingdings"/>
    </w:rPr>
  </w:style>
  <w:style w:type="character" w:customStyle="1" w:styleId="WW8Num28z0">
    <w:name w:val="WW8Num28z0"/>
    <w:rsid w:val="00FD574F"/>
    <w:rPr>
      <w:rFonts w:ascii="Wingdings" w:hAnsi="Wingdings" w:cs="Wingdings"/>
    </w:rPr>
  </w:style>
  <w:style w:type="character" w:customStyle="1" w:styleId="WW8Num28z1">
    <w:name w:val="WW8Num28z1"/>
    <w:rsid w:val="00FD574F"/>
    <w:rPr>
      <w:rFonts w:ascii="Courier New" w:hAnsi="Courier New" w:cs="Courier New"/>
    </w:rPr>
  </w:style>
  <w:style w:type="character" w:customStyle="1" w:styleId="WW8Num28z3">
    <w:name w:val="WW8Num28z3"/>
    <w:rsid w:val="00FD574F"/>
    <w:rPr>
      <w:rFonts w:ascii="Symbol" w:hAnsi="Symbol" w:cs="Symbol"/>
    </w:rPr>
  </w:style>
  <w:style w:type="character" w:styleId="Hyperlink">
    <w:name w:val="Hyperlink"/>
    <w:rsid w:val="00FD574F"/>
    <w:rPr>
      <w:color w:val="0000FF"/>
      <w:u w:val="single"/>
    </w:rPr>
  </w:style>
  <w:style w:type="character" w:styleId="PageNumber">
    <w:name w:val="page number"/>
    <w:basedOn w:val="DefaultParagraphFont"/>
    <w:rsid w:val="00FD574F"/>
  </w:style>
  <w:style w:type="character" w:customStyle="1" w:styleId="Keane-LogoChar">
    <w:name w:val="Keane-Logo Char"/>
    <w:rsid w:val="00FD574F"/>
    <w:rPr>
      <w:rFonts w:ascii="Verdana" w:hAnsi="Verdana" w:cs="Verdana"/>
      <w:b/>
      <w:szCs w:val="24"/>
      <w:lang w:val="en-US" w:bidi="ar-SA"/>
    </w:rPr>
  </w:style>
  <w:style w:type="character" w:styleId="Strong">
    <w:name w:val="Strong"/>
    <w:qFormat/>
    <w:rsid w:val="00FD574F"/>
    <w:rPr>
      <w:b/>
      <w:bCs/>
    </w:rPr>
  </w:style>
  <w:style w:type="character" w:customStyle="1" w:styleId="FootnoteCharacters">
    <w:name w:val="Footnote Characters"/>
    <w:rsid w:val="00FD574F"/>
    <w:rPr>
      <w:vertAlign w:val="superscript"/>
    </w:rPr>
  </w:style>
  <w:style w:type="character" w:customStyle="1" w:styleId="ResumeBodyCharChar">
    <w:name w:val="Resume Body Char Char"/>
    <w:rsid w:val="00FD574F"/>
    <w:rPr>
      <w:szCs w:val="24"/>
      <w:lang w:val="en-US" w:bidi="ar-SA"/>
    </w:rPr>
  </w:style>
  <w:style w:type="character" w:customStyle="1" w:styleId="NumberingSymbols">
    <w:name w:val="Numbering Symbols"/>
    <w:rsid w:val="00FD574F"/>
  </w:style>
  <w:style w:type="paragraph" w:customStyle="1" w:styleId="Heading">
    <w:name w:val="Heading"/>
    <w:basedOn w:val="Normal"/>
    <w:next w:val="BodyText"/>
    <w:rsid w:val="00FD574F"/>
    <w:pPr>
      <w:keepNext/>
      <w:spacing w:before="240" w:after="120"/>
    </w:pPr>
    <w:rPr>
      <w:rFonts w:ascii="Arial" w:eastAsia="Arial Unicode MS" w:hAnsi="Arial" w:cs="Mangal"/>
      <w:sz w:val="28"/>
      <w:szCs w:val="28"/>
    </w:rPr>
  </w:style>
  <w:style w:type="paragraph" w:styleId="BodyText">
    <w:name w:val="Body Text"/>
    <w:basedOn w:val="Normal"/>
    <w:rsid w:val="00FD574F"/>
    <w:pPr>
      <w:tabs>
        <w:tab w:val="left" w:pos="0"/>
      </w:tabs>
      <w:spacing w:before="240" w:line="300" w:lineRule="atLeast"/>
      <w:jc w:val="center"/>
    </w:pPr>
    <w:rPr>
      <w:rFonts w:ascii="Arial Narrow" w:hAnsi="Arial Narrow" w:cs="Arial Narrow"/>
      <w:sz w:val="18"/>
    </w:rPr>
  </w:style>
  <w:style w:type="paragraph" w:styleId="List">
    <w:name w:val="List"/>
    <w:basedOn w:val="BodyText"/>
    <w:rsid w:val="00FD574F"/>
    <w:rPr>
      <w:rFonts w:cs="Mangal"/>
    </w:rPr>
  </w:style>
  <w:style w:type="paragraph" w:styleId="Caption">
    <w:name w:val="caption"/>
    <w:next w:val="Normal"/>
    <w:qFormat/>
    <w:rsid w:val="00FD574F"/>
    <w:pPr>
      <w:tabs>
        <w:tab w:val="left" w:pos="0"/>
      </w:tabs>
      <w:suppressAutoHyphens/>
      <w:overflowPunct w:val="0"/>
      <w:autoSpaceDE w:val="0"/>
      <w:spacing w:before="120" w:after="120" w:line="300" w:lineRule="atLeast"/>
      <w:jc w:val="center"/>
      <w:textAlignment w:val="baseline"/>
    </w:pPr>
    <w:rPr>
      <w:rFonts w:ascii="Verdana" w:hAnsi="Verdana" w:cs="Verdana"/>
      <w:b/>
      <w:sz w:val="18"/>
      <w:lang w:eastAsia="zh-CN"/>
    </w:rPr>
  </w:style>
  <w:style w:type="paragraph" w:customStyle="1" w:styleId="Index">
    <w:name w:val="Index"/>
    <w:basedOn w:val="Normal"/>
    <w:rsid w:val="00FD574F"/>
    <w:pPr>
      <w:suppressLineNumbers/>
    </w:pPr>
    <w:rPr>
      <w:rFonts w:cs="Mangal"/>
    </w:rPr>
  </w:style>
  <w:style w:type="paragraph" w:customStyle="1" w:styleId="Address">
    <w:name w:val="Address"/>
    <w:basedOn w:val="Normal"/>
    <w:next w:val="Normal"/>
    <w:rsid w:val="00FD574F"/>
    <w:pPr>
      <w:tabs>
        <w:tab w:val="left" w:pos="0"/>
      </w:tabs>
    </w:pPr>
    <w:rPr>
      <w:sz w:val="16"/>
    </w:rPr>
  </w:style>
  <w:style w:type="paragraph" w:customStyle="1" w:styleId="AddressBold">
    <w:name w:val="Address Bold"/>
    <w:basedOn w:val="Address"/>
    <w:next w:val="Address"/>
    <w:rsid w:val="00FD574F"/>
    <w:pPr>
      <w:spacing w:before="5760"/>
    </w:pPr>
    <w:rPr>
      <w:b/>
    </w:rPr>
  </w:style>
  <w:style w:type="paragraph" w:customStyle="1" w:styleId="AlphaList">
    <w:name w:val="Alpha List"/>
    <w:basedOn w:val="Normal"/>
    <w:rsid w:val="00FD574F"/>
    <w:pPr>
      <w:tabs>
        <w:tab w:val="left" w:pos="1080"/>
        <w:tab w:val="left" w:pos="1800"/>
      </w:tabs>
      <w:ind w:left="1080"/>
    </w:pPr>
    <w:rPr>
      <w:rFonts w:ascii="Arial Narrow" w:hAnsi="Arial Narrow" w:cs="Arial Narrow"/>
      <w:sz w:val="22"/>
      <w:szCs w:val="20"/>
    </w:rPr>
  </w:style>
  <w:style w:type="paragraph" w:customStyle="1" w:styleId="AlphaListIndent">
    <w:name w:val="Alpha List Indent"/>
    <w:basedOn w:val="Normal"/>
    <w:rsid w:val="00FD574F"/>
    <w:pPr>
      <w:tabs>
        <w:tab w:val="left" w:pos="1440"/>
        <w:tab w:val="left" w:pos="2160"/>
      </w:tabs>
      <w:ind w:left="1440"/>
    </w:pPr>
    <w:rPr>
      <w:rFonts w:ascii="Arial Narrow" w:hAnsi="Arial Narrow" w:cs="Arial Narrow"/>
      <w:sz w:val="22"/>
      <w:szCs w:val="20"/>
    </w:rPr>
  </w:style>
  <w:style w:type="paragraph" w:customStyle="1" w:styleId="banner-page">
    <w:name w:val="banner-page"/>
    <w:basedOn w:val="Normal"/>
    <w:rsid w:val="00FD574F"/>
    <w:pPr>
      <w:tabs>
        <w:tab w:val="left" w:pos="0"/>
      </w:tabs>
      <w:spacing w:before="240" w:after="240" w:line="300" w:lineRule="atLeast"/>
      <w:jc w:val="center"/>
    </w:pPr>
    <w:rPr>
      <w:rFonts w:ascii="Arial Narrow" w:hAnsi="Arial Narrow" w:cs="Arial Narrow"/>
      <w:b/>
      <w:sz w:val="22"/>
    </w:rPr>
  </w:style>
  <w:style w:type="paragraph" w:customStyle="1" w:styleId="BulletList1">
    <w:name w:val="Bullet_List1"/>
    <w:rsid w:val="00FD574F"/>
    <w:pPr>
      <w:tabs>
        <w:tab w:val="left" w:pos="720"/>
        <w:tab w:val="left" w:pos="1224"/>
      </w:tabs>
      <w:suppressAutoHyphens/>
      <w:spacing w:before="120" w:after="120"/>
      <w:ind w:left="1224"/>
    </w:pPr>
    <w:rPr>
      <w:rFonts w:ascii="Verdana" w:hAnsi="Verdana" w:cs="Verdana"/>
      <w:lang w:eastAsia="zh-CN"/>
    </w:rPr>
  </w:style>
  <w:style w:type="paragraph" w:customStyle="1" w:styleId="BulletList2">
    <w:name w:val="Bullet_List2"/>
    <w:basedOn w:val="BulletList1"/>
    <w:rsid w:val="00FD574F"/>
    <w:pPr>
      <w:tabs>
        <w:tab w:val="clear" w:pos="720"/>
        <w:tab w:val="clear" w:pos="1224"/>
      </w:tabs>
      <w:ind w:left="1584"/>
    </w:pPr>
  </w:style>
  <w:style w:type="paragraph" w:customStyle="1" w:styleId="BulletList3">
    <w:name w:val="Bullet_List3"/>
    <w:basedOn w:val="BulletList2"/>
    <w:rsid w:val="00FD574F"/>
    <w:pPr>
      <w:ind w:left="1944"/>
    </w:pPr>
    <w:rPr>
      <w:szCs w:val="22"/>
    </w:rPr>
  </w:style>
  <w:style w:type="paragraph" w:customStyle="1" w:styleId="BulletList4">
    <w:name w:val="Bullet_List4"/>
    <w:basedOn w:val="BulletList3"/>
    <w:rsid w:val="00FD574F"/>
    <w:pPr>
      <w:ind w:left="2304"/>
    </w:pPr>
  </w:style>
  <w:style w:type="paragraph" w:customStyle="1" w:styleId="BulletList5">
    <w:name w:val="Bullet_List5"/>
    <w:basedOn w:val="BulletList4"/>
    <w:rsid w:val="00FD574F"/>
    <w:pPr>
      <w:ind w:left="2664"/>
    </w:pPr>
  </w:style>
  <w:style w:type="paragraph" w:customStyle="1" w:styleId="BulletList6">
    <w:name w:val="Bullet_List6"/>
    <w:basedOn w:val="BulletList5"/>
    <w:next w:val="Normal"/>
    <w:rsid w:val="00FD574F"/>
    <w:pPr>
      <w:ind w:left="3024"/>
    </w:pPr>
  </w:style>
  <w:style w:type="paragraph" w:styleId="Header">
    <w:name w:val="header"/>
    <w:basedOn w:val="Normal"/>
    <w:rsid w:val="00FD574F"/>
    <w:pPr>
      <w:pBdr>
        <w:bottom w:val="single" w:sz="12" w:space="10" w:color="000000"/>
      </w:pBdr>
      <w:tabs>
        <w:tab w:val="left" w:pos="0"/>
        <w:tab w:val="center" w:pos="4320"/>
        <w:tab w:val="right" w:pos="9360"/>
      </w:tabs>
      <w:spacing w:line="300" w:lineRule="atLeast"/>
      <w:jc w:val="both"/>
    </w:pPr>
    <w:rPr>
      <w:b/>
      <w:sz w:val="24"/>
    </w:rPr>
  </w:style>
  <w:style w:type="paragraph" w:customStyle="1" w:styleId="Caritor-Logo">
    <w:name w:val="Caritor-Logo"/>
    <w:basedOn w:val="Header"/>
    <w:next w:val="Doc-Date"/>
    <w:rsid w:val="00FD574F"/>
    <w:pPr>
      <w:pBdr>
        <w:bottom w:val="none" w:sz="0" w:space="0" w:color="auto"/>
      </w:pBdr>
      <w:jc w:val="right"/>
    </w:pPr>
  </w:style>
  <w:style w:type="paragraph" w:customStyle="1" w:styleId="Caritor-Globe">
    <w:name w:val="Caritor-Globe"/>
    <w:basedOn w:val="Caritor-Logo"/>
    <w:next w:val="Normal"/>
    <w:rsid w:val="00FD574F"/>
    <w:pPr>
      <w:spacing w:before="480"/>
      <w:jc w:val="center"/>
    </w:pPr>
  </w:style>
  <w:style w:type="paragraph" w:customStyle="1" w:styleId="Caution">
    <w:name w:val="Caution"/>
    <w:next w:val="Normal"/>
    <w:rsid w:val="00FD574F"/>
    <w:pPr>
      <w:pBdr>
        <w:top w:val="single" w:sz="8" w:space="2" w:color="000000"/>
        <w:bottom w:val="single" w:sz="8" w:space="2" w:color="000000"/>
      </w:pBdr>
      <w:tabs>
        <w:tab w:val="left" w:pos="1764"/>
        <w:tab w:val="left" w:pos="2160"/>
      </w:tabs>
      <w:suppressAutoHyphens/>
      <w:spacing w:before="120" w:after="120"/>
      <w:ind w:left="1764" w:hanging="1080"/>
    </w:pPr>
    <w:rPr>
      <w:rFonts w:ascii="Arial Narrow" w:hAnsi="Arial Narrow" w:cs="Arial Narrow"/>
      <w:sz w:val="22"/>
      <w:lang w:eastAsia="zh-CN"/>
    </w:rPr>
  </w:style>
  <w:style w:type="paragraph" w:customStyle="1" w:styleId="Bodytext0">
    <w:name w:val="Body_text"/>
    <w:basedOn w:val="Normal"/>
    <w:rsid w:val="00FD574F"/>
    <w:pPr>
      <w:spacing w:before="240"/>
    </w:pPr>
    <w:rPr>
      <w:rFonts w:ascii="Times New Roman" w:hAnsi="Times New Roman" w:cs="Times New Roman"/>
      <w:szCs w:val="20"/>
    </w:rPr>
  </w:style>
  <w:style w:type="paragraph" w:customStyle="1" w:styleId="Code">
    <w:name w:val="Code"/>
    <w:next w:val="Normal"/>
    <w:rsid w:val="00FD574F"/>
    <w:pPr>
      <w:tabs>
        <w:tab w:val="left" w:pos="0"/>
      </w:tabs>
      <w:suppressAutoHyphens/>
      <w:spacing w:before="60" w:after="60"/>
    </w:pPr>
    <w:rPr>
      <w:rFonts w:ascii="Courier New" w:hAnsi="Courier New" w:cs="Courier New"/>
      <w:szCs w:val="24"/>
      <w:lang w:eastAsia="zh-CN"/>
    </w:rPr>
  </w:style>
  <w:style w:type="paragraph" w:customStyle="1" w:styleId="CopyrightTitle">
    <w:name w:val="Copyright_Title"/>
    <w:basedOn w:val="Normal"/>
    <w:next w:val="Normal"/>
    <w:rsid w:val="00FD574F"/>
    <w:pPr>
      <w:spacing w:before="3720" w:after="120" w:line="340" w:lineRule="atLeast"/>
      <w:jc w:val="center"/>
    </w:pPr>
    <w:rPr>
      <w:b/>
      <w:bCs/>
      <w:smallCaps/>
      <w:spacing w:val="10"/>
      <w:sz w:val="16"/>
      <w:szCs w:val="20"/>
    </w:rPr>
  </w:style>
  <w:style w:type="paragraph" w:customStyle="1" w:styleId="Copyright">
    <w:name w:val="Copyright"/>
    <w:basedOn w:val="CopyrightTitle"/>
    <w:next w:val="Normal"/>
    <w:rsid w:val="00FD574F"/>
    <w:pPr>
      <w:spacing w:before="60" w:after="0" w:line="240" w:lineRule="auto"/>
      <w:jc w:val="both"/>
    </w:pPr>
    <w:rPr>
      <w:b w:val="0"/>
      <w:i/>
      <w:smallCaps w:val="0"/>
      <w:spacing w:val="0"/>
      <w:szCs w:val="16"/>
    </w:rPr>
  </w:style>
  <w:style w:type="paragraph" w:customStyle="1" w:styleId="Customer-Logo">
    <w:name w:val="Customer-Logo"/>
    <w:basedOn w:val="Normal"/>
    <w:next w:val="AddressBold"/>
    <w:rsid w:val="00FD574F"/>
    <w:pPr>
      <w:tabs>
        <w:tab w:val="left" w:pos="0"/>
      </w:tabs>
      <w:spacing w:before="4560" w:after="120" w:line="300" w:lineRule="atLeast"/>
      <w:jc w:val="both"/>
    </w:pPr>
    <w:rPr>
      <w:b/>
      <w:color w:val="FF6600"/>
      <w:sz w:val="22"/>
    </w:rPr>
  </w:style>
  <w:style w:type="paragraph" w:customStyle="1" w:styleId="Doc-Date">
    <w:name w:val="Doc-Date"/>
    <w:next w:val="CopyrightTitle"/>
    <w:rsid w:val="00FD574F"/>
    <w:pPr>
      <w:suppressAutoHyphens/>
      <w:spacing w:before="240" w:after="120"/>
      <w:jc w:val="right"/>
    </w:pPr>
    <w:rPr>
      <w:rFonts w:ascii="Verdana" w:hAnsi="Verdana" w:cs="Verdana"/>
      <w:b/>
      <w:spacing w:val="10"/>
      <w:szCs w:val="22"/>
      <w:lang w:eastAsia="zh-CN"/>
    </w:rPr>
  </w:style>
  <w:style w:type="paragraph" w:customStyle="1" w:styleId="DocumentTitle">
    <w:name w:val="Document_Title"/>
    <w:next w:val="DocSubTitle"/>
    <w:rsid w:val="00FD574F"/>
    <w:pPr>
      <w:suppressAutoHyphens/>
      <w:spacing w:before="3500" w:after="120"/>
      <w:jc w:val="right"/>
    </w:pPr>
    <w:rPr>
      <w:rFonts w:ascii="Verdana" w:hAnsi="Verdana" w:cs="Verdana"/>
      <w:b/>
      <w:spacing w:val="10"/>
      <w:sz w:val="32"/>
      <w:szCs w:val="32"/>
      <w:lang w:eastAsia="zh-CN"/>
    </w:rPr>
  </w:style>
  <w:style w:type="paragraph" w:customStyle="1" w:styleId="Bullet">
    <w:name w:val="Bullet"/>
    <w:basedOn w:val="Normal"/>
    <w:rsid w:val="00FD574F"/>
    <w:pPr>
      <w:tabs>
        <w:tab w:val="left" w:pos="360"/>
      </w:tabs>
      <w:ind w:left="360" w:hanging="360"/>
    </w:pPr>
    <w:rPr>
      <w:rFonts w:ascii="Times New Roman" w:hAnsi="Times New Roman" w:cs="Times New Roman"/>
      <w:sz w:val="24"/>
    </w:rPr>
  </w:style>
  <w:style w:type="paragraph" w:styleId="Footer">
    <w:name w:val="footer"/>
    <w:basedOn w:val="Normal"/>
    <w:rsid w:val="00FD574F"/>
    <w:pPr>
      <w:pBdr>
        <w:top w:val="single" w:sz="12" w:space="1" w:color="000000"/>
      </w:pBdr>
      <w:tabs>
        <w:tab w:val="left" w:pos="0"/>
        <w:tab w:val="center" w:pos="4500"/>
        <w:tab w:val="right" w:pos="9360"/>
      </w:tabs>
      <w:spacing w:line="300" w:lineRule="atLeast"/>
      <w:jc w:val="both"/>
    </w:pPr>
    <w:rPr>
      <w:b/>
      <w:bCs/>
      <w:sz w:val="16"/>
    </w:rPr>
  </w:style>
  <w:style w:type="paragraph" w:customStyle="1" w:styleId="GlossaryHead">
    <w:name w:val="GlossaryHead"/>
    <w:basedOn w:val="Normal"/>
    <w:next w:val="Normal"/>
    <w:rsid w:val="00FD574F"/>
    <w:pPr>
      <w:tabs>
        <w:tab w:val="left" w:pos="0"/>
      </w:tabs>
      <w:spacing w:before="120" w:after="120" w:line="300" w:lineRule="atLeast"/>
    </w:pPr>
    <w:rPr>
      <w:rFonts w:ascii="Arial Narrow" w:hAnsi="Arial Narrow" w:cs="Arial Narrow"/>
      <w:b/>
    </w:rPr>
  </w:style>
  <w:style w:type="paragraph" w:customStyle="1" w:styleId="GlossaryTerm">
    <w:name w:val="GlossaryTerm"/>
    <w:basedOn w:val="Normal"/>
    <w:next w:val="Normal"/>
    <w:rsid w:val="00FD574F"/>
    <w:pPr>
      <w:tabs>
        <w:tab w:val="left" w:pos="0"/>
      </w:tabs>
      <w:spacing w:before="120" w:line="300" w:lineRule="atLeast"/>
      <w:ind w:left="720"/>
    </w:pPr>
    <w:rPr>
      <w:rFonts w:ascii="Arial Narrow" w:hAnsi="Arial Narrow" w:cs="Arial Narrow"/>
      <w:sz w:val="22"/>
    </w:rPr>
  </w:style>
  <w:style w:type="paragraph" w:customStyle="1" w:styleId="Heading1NN">
    <w:name w:val="Heading1_NN"/>
    <w:next w:val="ParagraphText"/>
    <w:rsid w:val="00FD574F"/>
    <w:pPr>
      <w:pageBreakBefore/>
      <w:suppressAutoHyphens/>
      <w:spacing w:before="240" w:after="240"/>
    </w:pPr>
    <w:rPr>
      <w:rFonts w:ascii="Verdana" w:hAnsi="Verdana" w:cs="Arial"/>
      <w:b/>
      <w:bCs/>
      <w:color w:val="333399"/>
      <w:kern w:val="1"/>
      <w:sz w:val="28"/>
      <w:szCs w:val="28"/>
      <w:lang w:eastAsia="zh-CN"/>
    </w:rPr>
  </w:style>
  <w:style w:type="paragraph" w:customStyle="1" w:styleId="Heading2NN">
    <w:name w:val="Heading2_NN"/>
    <w:basedOn w:val="Heading1NN"/>
    <w:next w:val="ParagraphText"/>
    <w:rsid w:val="00FD574F"/>
    <w:pPr>
      <w:pageBreakBefore w:val="0"/>
      <w:spacing w:after="180"/>
    </w:pPr>
    <w:rPr>
      <w:bCs w:val="0"/>
      <w:color w:val="0000FF"/>
      <w:sz w:val="24"/>
    </w:rPr>
  </w:style>
  <w:style w:type="paragraph" w:customStyle="1" w:styleId="Heading3NN">
    <w:name w:val="Heading3_NN"/>
    <w:basedOn w:val="Heading2NN"/>
    <w:next w:val="ParagraphText"/>
    <w:rsid w:val="00FD574F"/>
    <w:pPr>
      <w:tabs>
        <w:tab w:val="left" w:pos="720"/>
      </w:tabs>
    </w:pPr>
    <w:rPr>
      <w:bCs/>
      <w:color w:val="993366"/>
      <w:sz w:val="22"/>
      <w:szCs w:val="26"/>
    </w:rPr>
  </w:style>
  <w:style w:type="paragraph" w:customStyle="1" w:styleId="Heading4NN">
    <w:name w:val="Heading4_NN"/>
    <w:basedOn w:val="Heading3NN"/>
    <w:next w:val="ParagraphText"/>
    <w:rsid w:val="00FD574F"/>
    <w:rPr>
      <w:bCs w:val="0"/>
      <w:color w:val="008000"/>
      <w:sz w:val="20"/>
      <w:szCs w:val="28"/>
    </w:rPr>
  </w:style>
  <w:style w:type="paragraph" w:customStyle="1" w:styleId="Image-Center">
    <w:name w:val="Image-Center"/>
    <w:next w:val="Caption"/>
    <w:rsid w:val="00FD574F"/>
    <w:pPr>
      <w:tabs>
        <w:tab w:val="left" w:pos="0"/>
      </w:tabs>
      <w:suppressAutoHyphens/>
      <w:spacing w:before="120" w:after="120"/>
      <w:jc w:val="center"/>
    </w:pPr>
    <w:rPr>
      <w:rFonts w:ascii="Verdana" w:hAnsi="Verdana" w:cs="Verdana"/>
      <w:szCs w:val="24"/>
      <w:lang w:eastAsia="zh-CN"/>
    </w:rPr>
  </w:style>
  <w:style w:type="paragraph" w:customStyle="1" w:styleId="Indent1">
    <w:name w:val="Indent1"/>
    <w:rsid w:val="00FD574F"/>
    <w:pPr>
      <w:suppressAutoHyphens/>
      <w:spacing w:before="120" w:after="120"/>
      <w:ind w:left="864"/>
      <w:jc w:val="both"/>
    </w:pPr>
    <w:rPr>
      <w:rFonts w:ascii="Verdana" w:hAnsi="Verdana" w:cs="Verdana"/>
      <w:szCs w:val="24"/>
      <w:lang w:eastAsia="zh-CN"/>
    </w:rPr>
  </w:style>
  <w:style w:type="paragraph" w:customStyle="1" w:styleId="Indent2">
    <w:name w:val="Indent2"/>
    <w:rsid w:val="00FD574F"/>
    <w:pPr>
      <w:suppressAutoHyphens/>
      <w:spacing w:before="120" w:after="120"/>
      <w:ind w:left="1224"/>
      <w:jc w:val="both"/>
    </w:pPr>
    <w:rPr>
      <w:rFonts w:ascii="Verdana" w:hAnsi="Verdana" w:cs="Verdana"/>
      <w:szCs w:val="24"/>
      <w:lang w:eastAsia="zh-CN"/>
    </w:rPr>
  </w:style>
  <w:style w:type="paragraph" w:customStyle="1" w:styleId="Indent3">
    <w:name w:val="Indent3"/>
    <w:rsid w:val="00FD574F"/>
    <w:pPr>
      <w:suppressAutoHyphens/>
      <w:spacing w:before="120" w:after="120"/>
      <w:ind w:left="1584"/>
      <w:jc w:val="both"/>
    </w:pPr>
    <w:rPr>
      <w:rFonts w:ascii="Verdana" w:hAnsi="Verdana" w:cs="Verdana"/>
      <w:szCs w:val="24"/>
      <w:lang w:eastAsia="zh-CN"/>
    </w:rPr>
  </w:style>
  <w:style w:type="paragraph" w:customStyle="1" w:styleId="Indent4">
    <w:name w:val="Indent4"/>
    <w:rsid w:val="00FD574F"/>
    <w:pPr>
      <w:suppressAutoHyphens/>
      <w:spacing w:before="120" w:after="120"/>
      <w:ind w:left="1944"/>
      <w:jc w:val="both"/>
    </w:pPr>
    <w:rPr>
      <w:rFonts w:ascii="Verdana" w:hAnsi="Verdana" w:cs="Verdana"/>
      <w:szCs w:val="24"/>
      <w:lang w:eastAsia="zh-CN"/>
    </w:rPr>
  </w:style>
  <w:style w:type="paragraph" w:customStyle="1" w:styleId="Indent5">
    <w:name w:val="Indent5"/>
    <w:rsid w:val="00FD574F"/>
    <w:pPr>
      <w:suppressAutoHyphens/>
      <w:spacing w:before="120" w:after="120"/>
      <w:ind w:left="2304"/>
      <w:jc w:val="both"/>
    </w:pPr>
    <w:rPr>
      <w:rFonts w:ascii="Verdana" w:hAnsi="Verdana" w:cs="Verdana"/>
      <w:szCs w:val="24"/>
      <w:lang w:eastAsia="zh-CN"/>
    </w:rPr>
  </w:style>
  <w:style w:type="paragraph" w:customStyle="1" w:styleId="Indent6">
    <w:name w:val="Indent6"/>
    <w:rsid w:val="00FD574F"/>
    <w:pPr>
      <w:suppressAutoHyphens/>
      <w:spacing w:before="120" w:after="120"/>
      <w:ind w:left="2664"/>
      <w:jc w:val="both"/>
    </w:pPr>
    <w:rPr>
      <w:rFonts w:ascii="Verdana" w:hAnsi="Verdana" w:cs="Verdana"/>
      <w:szCs w:val="24"/>
      <w:lang w:eastAsia="zh-CN"/>
    </w:rPr>
  </w:style>
  <w:style w:type="paragraph" w:customStyle="1" w:styleId="Note">
    <w:name w:val="Note"/>
    <w:next w:val="Normal"/>
    <w:rsid w:val="00FD574F"/>
    <w:pPr>
      <w:pBdr>
        <w:top w:val="single" w:sz="8" w:space="2" w:color="000000"/>
        <w:bottom w:val="single" w:sz="8" w:space="2" w:color="000000"/>
      </w:pBdr>
      <w:tabs>
        <w:tab w:val="left" w:pos="1008"/>
        <w:tab w:val="left" w:pos="2376"/>
      </w:tabs>
      <w:suppressAutoHyphens/>
      <w:spacing w:before="120" w:after="120"/>
      <w:ind w:left="1008" w:hanging="1008"/>
    </w:pPr>
    <w:rPr>
      <w:rFonts w:ascii="Verdana" w:hAnsi="Verdana" w:cs="Verdana"/>
      <w:lang w:eastAsia="zh-CN"/>
    </w:rPr>
  </w:style>
  <w:style w:type="paragraph" w:customStyle="1" w:styleId="NoteIndent">
    <w:name w:val="Note Indent"/>
    <w:basedOn w:val="Note"/>
    <w:next w:val="Normal"/>
    <w:rsid w:val="00FD574F"/>
    <w:pPr>
      <w:tabs>
        <w:tab w:val="clear" w:pos="2376"/>
      </w:tabs>
      <w:ind w:left="1368" w:hanging="720"/>
    </w:pPr>
  </w:style>
  <w:style w:type="paragraph" w:customStyle="1" w:styleId="NumberList">
    <w:name w:val="Number List"/>
    <w:basedOn w:val="Normal"/>
    <w:rsid w:val="00FD574F"/>
    <w:pPr>
      <w:suppressLineNumbers/>
      <w:tabs>
        <w:tab w:val="left" w:pos="283"/>
      </w:tabs>
      <w:spacing w:after="120"/>
      <w:ind w:left="1224" w:hanging="360"/>
    </w:pPr>
    <w:rPr>
      <w:szCs w:val="20"/>
    </w:rPr>
  </w:style>
  <w:style w:type="paragraph" w:customStyle="1" w:styleId="NumberListIndent">
    <w:name w:val="Number List Indent"/>
    <w:basedOn w:val="Normal"/>
    <w:rsid w:val="00FD574F"/>
    <w:pPr>
      <w:tabs>
        <w:tab w:val="left" w:pos="720"/>
        <w:tab w:val="left" w:pos="1080"/>
      </w:tabs>
      <w:ind w:left="1080" w:hanging="360"/>
    </w:pPr>
    <w:rPr>
      <w:szCs w:val="20"/>
    </w:rPr>
  </w:style>
  <w:style w:type="paragraph" w:customStyle="1" w:styleId="Part">
    <w:name w:val="Part"/>
    <w:basedOn w:val="Normal"/>
    <w:next w:val="Normal"/>
    <w:rsid w:val="00FD574F"/>
    <w:pPr>
      <w:pageBreakBefore/>
      <w:pBdr>
        <w:bottom w:val="double" w:sz="6" w:space="1" w:color="000000"/>
      </w:pBdr>
      <w:spacing w:before="5100"/>
      <w:jc w:val="center"/>
    </w:pPr>
    <w:rPr>
      <w:b/>
      <w:sz w:val="36"/>
    </w:rPr>
  </w:style>
  <w:style w:type="paragraph" w:styleId="TableofFigures">
    <w:name w:val="table of figures"/>
    <w:basedOn w:val="Normal"/>
    <w:next w:val="Normal"/>
    <w:rsid w:val="00FD574F"/>
  </w:style>
  <w:style w:type="paragraph" w:customStyle="1" w:styleId="TableBullet">
    <w:name w:val="Table_Bullet"/>
    <w:rsid w:val="00FD574F"/>
    <w:pPr>
      <w:tabs>
        <w:tab w:val="left" w:pos="432"/>
      </w:tabs>
      <w:suppressAutoHyphens/>
      <w:spacing w:before="60" w:after="60"/>
      <w:ind w:left="252" w:hanging="252"/>
    </w:pPr>
    <w:rPr>
      <w:rFonts w:ascii="Verdana" w:hAnsi="Verdana" w:cs="Verdana"/>
      <w:sz w:val="16"/>
      <w:szCs w:val="24"/>
      <w:lang w:eastAsia="zh-CN"/>
    </w:rPr>
  </w:style>
  <w:style w:type="paragraph" w:customStyle="1" w:styleId="TableHead">
    <w:name w:val="Table_Head"/>
    <w:rsid w:val="00FD574F"/>
    <w:pPr>
      <w:tabs>
        <w:tab w:val="left" w:pos="1080"/>
      </w:tabs>
      <w:suppressAutoHyphens/>
      <w:spacing w:before="120" w:after="120"/>
      <w:jc w:val="center"/>
    </w:pPr>
    <w:rPr>
      <w:rFonts w:ascii="Verdana" w:hAnsi="Verdana" w:cs="Verdana"/>
      <w:b/>
      <w:sz w:val="18"/>
      <w:szCs w:val="24"/>
      <w:lang w:eastAsia="zh-CN"/>
    </w:rPr>
  </w:style>
  <w:style w:type="paragraph" w:customStyle="1" w:styleId="TableText">
    <w:name w:val="Table_Text"/>
    <w:rsid w:val="00FD574F"/>
    <w:pPr>
      <w:tabs>
        <w:tab w:val="left" w:pos="1080"/>
      </w:tabs>
      <w:suppressAutoHyphens/>
      <w:spacing w:before="60" w:after="60"/>
    </w:pPr>
    <w:rPr>
      <w:rFonts w:ascii="Verdana" w:hAnsi="Verdana" w:cs="Verdana"/>
      <w:sz w:val="16"/>
      <w:szCs w:val="24"/>
      <w:lang w:eastAsia="zh-CN"/>
    </w:rPr>
  </w:style>
  <w:style w:type="paragraph" w:customStyle="1" w:styleId="TableTextCentered">
    <w:name w:val="Table_Text_Centered"/>
    <w:basedOn w:val="TableText"/>
    <w:next w:val="TableText"/>
    <w:rsid w:val="00FD574F"/>
    <w:pPr>
      <w:jc w:val="center"/>
    </w:pPr>
  </w:style>
  <w:style w:type="paragraph" w:customStyle="1" w:styleId="TableTextRight">
    <w:name w:val="Table_Text_Right"/>
    <w:rsid w:val="00FD574F"/>
    <w:pPr>
      <w:tabs>
        <w:tab w:val="left" w:pos="1080"/>
      </w:tabs>
      <w:suppressAutoHyphens/>
      <w:spacing w:before="60" w:after="60"/>
      <w:jc w:val="right"/>
    </w:pPr>
    <w:rPr>
      <w:rFonts w:ascii="Verdana" w:hAnsi="Verdana" w:cs="Verdana"/>
      <w:sz w:val="16"/>
      <w:szCs w:val="24"/>
      <w:lang w:eastAsia="zh-CN"/>
    </w:rPr>
  </w:style>
  <w:style w:type="paragraph" w:customStyle="1" w:styleId="Tip">
    <w:name w:val="Tip"/>
    <w:basedOn w:val="Normal"/>
    <w:next w:val="Normal"/>
    <w:rsid w:val="00FD574F"/>
    <w:pPr>
      <w:pBdr>
        <w:top w:val="single" w:sz="4" w:space="2" w:color="000000"/>
        <w:bottom w:val="single" w:sz="4" w:space="2" w:color="000000"/>
      </w:pBdr>
      <w:tabs>
        <w:tab w:val="left" w:pos="864"/>
        <w:tab w:val="left" w:pos="2383"/>
      </w:tabs>
      <w:spacing w:before="120" w:after="120"/>
      <w:ind w:left="864" w:hanging="864"/>
      <w:jc w:val="both"/>
    </w:pPr>
    <w:rPr>
      <w:szCs w:val="20"/>
    </w:rPr>
  </w:style>
  <w:style w:type="paragraph" w:styleId="TOC1">
    <w:name w:val="toc 1"/>
    <w:basedOn w:val="Normal"/>
    <w:next w:val="Normal"/>
    <w:rsid w:val="00FD574F"/>
    <w:pPr>
      <w:tabs>
        <w:tab w:val="left" w:pos="432"/>
        <w:tab w:val="right" w:leader="dot" w:pos="9350"/>
      </w:tabs>
      <w:spacing w:before="180"/>
      <w:jc w:val="both"/>
    </w:pPr>
    <w:rPr>
      <w:b/>
      <w:smallCaps/>
      <w:color w:val="333333"/>
      <w:szCs w:val="20"/>
      <w:lang w:eastAsia="en-US"/>
    </w:rPr>
  </w:style>
  <w:style w:type="paragraph" w:styleId="TOC2">
    <w:name w:val="toc 2"/>
    <w:basedOn w:val="Normal"/>
    <w:next w:val="Normal"/>
    <w:rsid w:val="00FD574F"/>
    <w:pPr>
      <w:tabs>
        <w:tab w:val="left" w:pos="1008"/>
        <w:tab w:val="right" w:leader="dot" w:pos="9350"/>
      </w:tabs>
      <w:ind w:left="432"/>
      <w:jc w:val="both"/>
    </w:pPr>
    <w:rPr>
      <w:iCs/>
      <w:color w:val="333333"/>
      <w:sz w:val="18"/>
      <w:lang w:eastAsia="en-US"/>
    </w:rPr>
  </w:style>
  <w:style w:type="paragraph" w:styleId="TOC3">
    <w:name w:val="toc 3"/>
    <w:basedOn w:val="Normal"/>
    <w:next w:val="Normal"/>
    <w:rsid w:val="00FD574F"/>
    <w:pPr>
      <w:tabs>
        <w:tab w:val="left" w:pos="1620"/>
        <w:tab w:val="right" w:leader="dot" w:pos="9350"/>
      </w:tabs>
      <w:spacing w:before="40" w:after="40"/>
      <w:ind w:left="1008"/>
      <w:jc w:val="both"/>
    </w:pPr>
    <w:rPr>
      <w:color w:val="333333"/>
      <w:sz w:val="16"/>
      <w:szCs w:val="16"/>
      <w:lang w:eastAsia="en-US"/>
    </w:rPr>
  </w:style>
  <w:style w:type="paragraph" w:styleId="TOC4">
    <w:name w:val="toc 4"/>
    <w:basedOn w:val="Normal"/>
    <w:next w:val="Normal"/>
    <w:rsid w:val="00FD574F"/>
    <w:pPr>
      <w:tabs>
        <w:tab w:val="left" w:pos="2362"/>
        <w:tab w:val="right" w:leader="dot" w:pos="9350"/>
      </w:tabs>
      <w:spacing w:before="120"/>
      <w:ind w:left="1620"/>
      <w:jc w:val="both"/>
    </w:pPr>
    <w:rPr>
      <w:i/>
      <w:color w:val="333333"/>
      <w:lang w:eastAsia="en-US"/>
    </w:rPr>
  </w:style>
  <w:style w:type="paragraph" w:styleId="TOC5">
    <w:name w:val="toc 5"/>
    <w:basedOn w:val="Normal"/>
    <w:next w:val="Normal"/>
    <w:rsid w:val="00FD574F"/>
    <w:pPr>
      <w:ind w:left="880"/>
      <w:jc w:val="both"/>
    </w:pPr>
    <w:rPr>
      <w:rFonts w:ascii="Arial Narrow" w:hAnsi="Arial Narrow" w:cs="Arial Narrow"/>
      <w:sz w:val="22"/>
    </w:rPr>
  </w:style>
  <w:style w:type="paragraph" w:styleId="TOC6">
    <w:name w:val="toc 6"/>
    <w:basedOn w:val="Normal"/>
    <w:next w:val="Normal"/>
    <w:rsid w:val="00FD574F"/>
    <w:pPr>
      <w:ind w:left="1100"/>
      <w:jc w:val="both"/>
    </w:pPr>
    <w:rPr>
      <w:rFonts w:ascii="Arial Narrow" w:hAnsi="Arial Narrow" w:cs="Arial Narrow"/>
      <w:sz w:val="22"/>
    </w:rPr>
  </w:style>
  <w:style w:type="paragraph" w:styleId="TOC7">
    <w:name w:val="toc 7"/>
    <w:basedOn w:val="Normal"/>
    <w:next w:val="Normal"/>
    <w:rsid w:val="00FD574F"/>
    <w:pPr>
      <w:ind w:left="1320"/>
      <w:jc w:val="both"/>
    </w:pPr>
    <w:rPr>
      <w:rFonts w:ascii="Arial Narrow" w:hAnsi="Arial Narrow" w:cs="Arial Narrow"/>
      <w:sz w:val="22"/>
    </w:rPr>
  </w:style>
  <w:style w:type="paragraph" w:styleId="TOC8">
    <w:name w:val="toc 8"/>
    <w:basedOn w:val="Normal"/>
    <w:next w:val="Normal"/>
    <w:rsid w:val="00FD574F"/>
    <w:pPr>
      <w:ind w:left="1540"/>
      <w:jc w:val="both"/>
    </w:pPr>
    <w:rPr>
      <w:rFonts w:ascii="Arial Narrow" w:hAnsi="Arial Narrow" w:cs="Arial Narrow"/>
      <w:sz w:val="22"/>
    </w:rPr>
  </w:style>
  <w:style w:type="paragraph" w:styleId="TOC9">
    <w:name w:val="toc 9"/>
    <w:basedOn w:val="Normal"/>
    <w:next w:val="Normal"/>
    <w:rsid w:val="00FD574F"/>
    <w:pPr>
      <w:ind w:left="1760"/>
      <w:jc w:val="both"/>
    </w:pPr>
    <w:rPr>
      <w:rFonts w:ascii="Arial Narrow" w:hAnsi="Arial Narrow" w:cs="Arial Narrow"/>
      <w:sz w:val="22"/>
    </w:rPr>
  </w:style>
  <w:style w:type="paragraph" w:customStyle="1" w:styleId="TOCTitle">
    <w:name w:val="TOC_Title"/>
    <w:basedOn w:val="Normal"/>
    <w:next w:val="Normal"/>
    <w:rsid w:val="00FD574F"/>
    <w:pPr>
      <w:pageBreakBefore/>
      <w:tabs>
        <w:tab w:val="left" w:pos="0"/>
      </w:tabs>
      <w:spacing w:before="240" w:after="360" w:line="300" w:lineRule="atLeast"/>
    </w:pPr>
    <w:rPr>
      <w:b/>
      <w:smallCaps/>
      <w:sz w:val="32"/>
      <w:szCs w:val="32"/>
    </w:rPr>
  </w:style>
  <w:style w:type="paragraph" w:customStyle="1" w:styleId="Version">
    <w:name w:val="Version"/>
    <w:next w:val="Doc-Date"/>
    <w:rsid w:val="00FD574F"/>
    <w:pPr>
      <w:suppressAutoHyphens/>
      <w:spacing w:before="60" w:after="60"/>
      <w:jc w:val="center"/>
    </w:pPr>
    <w:rPr>
      <w:rFonts w:ascii="Verdana" w:hAnsi="Verdana" w:cs="Verdana"/>
      <w:b/>
      <w:lang w:eastAsia="zh-CN"/>
    </w:rPr>
  </w:style>
  <w:style w:type="paragraph" w:customStyle="1" w:styleId="Warning">
    <w:name w:val="Warning"/>
    <w:next w:val="Normal"/>
    <w:rsid w:val="00FD574F"/>
    <w:pPr>
      <w:pBdr>
        <w:top w:val="single" w:sz="8" w:space="2" w:color="000000"/>
        <w:bottom w:val="single" w:sz="8" w:space="2" w:color="000000"/>
      </w:pBdr>
      <w:tabs>
        <w:tab w:val="left" w:pos="1764"/>
        <w:tab w:val="left" w:pos="2520"/>
      </w:tabs>
      <w:suppressAutoHyphens/>
      <w:spacing w:before="120"/>
      <w:ind w:left="1764" w:hanging="1080"/>
    </w:pPr>
    <w:rPr>
      <w:rFonts w:ascii="Arial Narrow" w:hAnsi="Arial Narrow" w:cs="Arial Narrow"/>
      <w:sz w:val="22"/>
      <w:lang w:eastAsia="zh-CN"/>
    </w:rPr>
  </w:style>
  <w:style w:type="paragraph" w:customStyle="1" w:styleId="TableIndent">
    <w:name w:val="Table_Indent"/>
    <w:next w:val="Normal"/>
    <w:rsid w:val="00FD574F"/>
    <w:pPr>
      <w:suppressAutoHyphens/>
      <w:spacing w:before="60" w:after="60"/>
      <w:ind w:left="252"/>
    </w:pPr>
    <w:rPr>
      <w:rFonts w:ascii="Verdana" w:hAnsi="Verdana" w:cs="Verdana"/>
      <w:sz w:val="16"/>
      <w:szCs w:val="24"/>
      <w:lang w:eastAsia="zh-CN"/>
    </w:rPr>
  </w:style>
  <w:style w:type="paragraph" w:customStyle="1" w:styleId="Query">
    <w:name w:val="Query"/>
    <w:next w:val="QueryQuestion"/>
    <w:rsid w:val="00FD574F"/>
    <w:pPr>
      <w:suppressAutoHyphens/>
      <w:spacing w:before="120" w:after="120"/>
      <w:ind w:left="720"/>
    </w:pPr>
    <w:rPr>
      <w:rFonts w:ascii="Arial Narrow" w:hAnsi="Arial Narrow" w:cs="Arial Narrow"/>
      <w:b/>
      <w:color w:val="800080"/>
      <w:sz w:val="22"/>
      <w:szCs w:val="22"/>
      <w:lang w:eastAsia="zh-CN"/>
    </w:rPr>
  </w:style>
  <w:style w:type="paragraph" w:customStyle="1" w:styleId="Response">
    <w:name w:val="Response"/>
    <w:next w:val="Normal"/>
    <w:rsid w:val="00FD574F"/>
    <w:pPr>
      <w:suppressAutoHyphens/>
      <w:spacing w:before="120" w:after="120"/>
      <w:ind w:left="720"/>
    </w:pPr>
    <w:rPr>
      <w:rFonts w:ascii="Verdana" w:hAnsi="Verdana" w:cs="Verdana"/>
      <w:color w:val="C70F36"/>
      <w:lang w:eastAsia="zh-CN"/>
    </w:rPr>
  </w:style>
  <w:style w:type="paragraph" w:customStyle="1" w:styleId="TableTitle">
    <w:name w:val="Table_Title"/>
    <w:next w:val="Normal"/>
    <w:rsid w:val="00FD574F"/>
    <w:pPr>
      <w:tabs>
        <w:tab w:val="left" w:pos="0"/>
      </w:tabs>
      <w:suppressAutoHyphens/>
      <w:spacing w:before="240" w:after="240" w:line="300" w:lineRule="atLeast"/>
      <w:jc w:val="center"/>
    </w:pPr>
    <w:rPr>
      <w:rFonts w:ascii="Verdana" w:hAnsi="Verdana" w:cs="Verdana"/>
      <w:b/>
      <w:szCs w:val="24"/>
      <w:lang w:eastAsia="zh-CN"/>
    </w:rPr>
  </w:style>
  <w:style w:type="paragraph" w:customStyle="1" w:styleId="SubTitle">
    <w:name w:val="Sub_Title"/>
    <w:basedOn w:val="Doc-Date"/>
    <w:rsid w:val="00FD574F"/>
    <w:rPr>
      <w:sz w:val="26"/>
    </w:rPr>
  </w:style>
  <w:style w:type="paragraph" w:customStyle="1" w:styleId="TableIndentBullet">
    <w:name w:val="Table_Indent_Bullet"/>
    <w:rsid w:val="00FD574F"/>
    <w:pPr>
      <w:tabs>
        <w:tab w:val="left" w:pos="792"/>
      </w:tabs>
      <w:suppressAutoHyphens/>
      <w:spacing w:before="60" w:after="60"/>
      <w:ind w:left="561" w:hanging="331"/>
    </w:pPr>
    <w:rPr>
      <w:rFonts w:ascii="Verdana" w:hAnsi="Verdana" w:cs="Verdana"/>
      <w:sz w:val="16"/>
      <w:szCs w:val="24"/>
      <w:lang w:eastAsia="zh-CN"/>
    </w:rPr>
  </w:style>
  <w:style w:type="paragraph" w:customStyle="1" w:styleId="ParagraphText">
    <w:name w:val="Paragraph_Text"/>
    <w:basedOn w:val="Normal"/>
    <w:rsid w:val="00FD574F"/>
    <w:pPr>
      <w:spacing w:before="120" w:after="120"/>
      <w:ind w:left="720"/>
      <w:jc w:val="both"/>
    </w:pPr>
  </w:style>
  <w:style w:type="paragraph" w:customStyle="1" w:styleId="QueryQuestion">
    <w:name w:val="Query_Question"/>
    <w:basedOn w:val="ParagraphText"/>
    <w:next w:val="Normal"/>
    <w:rsid w:val="00FD574F"/>
    <w:rPr>
      <w:b/>
      <w:color w:val="800080"/>
      <w:szCs w:val="20"/>
    </w:rPr>
  </w:style>
  <w:style w:type="paragraph" w:customStyle="1" w:styleId="QueryBulletList1">
    <w:name w:val="Query_Bullet_List1"/>
    <w:basedOn w:val="NumberList"/>
    <w:rsid w:val="00FD574F"/>
    <w:pPr>
      <w:tabs>
        <w:tab w:val="clear" w:pos="283"/>
      </w:tabs>
      <w:spacing w:before="120"/>
      <w:jc w:val="both"/>
    </w:pPr>
    <w:rPr>
      <w:i/>
      <w:color w:val="800080"/>
    </w:rPr>
  </w:style>
  <w:style w:type="paragraph" w:customStyle="1" w:styleId="QueryBulletList2">
    <w:name w:val="Query_Bullet_List2"/>
    <w:basedOn w:val="QueryBulletList1"/>
    <w:rsid w:val="00FD574F"/>
    <w:pPr>
      <w:ind w:left="1512" w:right="202"/>
    </w:pPr>
  </w:style>
  <w:style w:type="paragraph" w:customStyle="1" w:styleId="QueryIndent1">
    <w:name w:val="Query_Indent1"/>
    <w:basedOn w:val="Indent2"/>
    <w:rsid w:val="00FD574F"/>
    <w:pPr>
      <w:spacing w:before="60" w:after="60"/>
      <w:ind w:left="1512" w:hanging="360"/>
    </w:pPr>
    <w:rPr>
      <w:i/>
      <w:color w:val="800080"/>
    </w:rPr>
  </w:style>
  <w:style w:type="paragraph" w:customStyle="1" w:styleId="QueryIndent2">
    <w:name w:val="Query_Indent2"/>
    <w:rsid w:val="00FD574F"/>
    <w:pPr>
      <w:suppressAutoHyphens/>
      <w:spacing w:before="60" w:after="60"/>
      <w:ind w:left="1440"/>
    </w:pPr>
    <w:rPr>
      <w:rFonts w:ascii="Verdana" w:hAnsi="Verdana" w:cs="Verdana"/>
      <w:i/>
      <w:color w:val="800080"/>
      <w:lang w:eastAsia="zh-CN"/>
    </w:rPr>
  </w:style>
  <w:style w:type="paragraph" w:customStyle="1" w:styleId="Separator">
    <w:name w:val="Separator"/>
    <w:next w:val="Normal"/>
    <w:rsid w:val="00FD574F"/>
    <w:pPr>
      <w:suppressAutoHyphens/>
    </w:pPr>
    <w:rPr>
      <w:rFonts w:ascii="Verdana" w:hAnsi="Verdana" w:cs="Verdana"/>
      <w:sz w:val="8"/>
      <w:szCs w:val="8"/>
      <w:lang w:eastAsia="zh-CN"/>
    </w:rPr>
  </w:style>
  <w:style w:type="paragraph" w:customStyle="1" w:styleId="DocSubTitle">
    <w:name w:val="Doc_Sub_Title"/>
    <w:basedOn w:val="Normal"/>
    <w:next w:val="Version"/>
    <w:rsid w:val="00FD574F"/>
    <w:pPr>
      <w:jc w:val="right"/>
    </w:pPr>
    <w:rPr>
      <w:b/>
      <w:sz w:val="24"/>
    </w:rPr>
  </w:style>
  <w:style w:type="paragraph" w:customStyle="1" w:styleId="Keane-Logo">
    <w:name w:val="Keane-Logo"/>
    <w:basedOn w:val="Normal"/>
    <w:next w:val="DocumentTitle"/>
    <w:rsid w:val="00FD574F"/>
    <w:pPr>
      <w:tabs>
        <w:tab w:val="left" w:pos="0"/>
      </w:tabs>
      <w:spacing w:line="300" w:lineRule="atLeast"/>
      <w:jc w:val="right"/>
    </w:pPr>
    <w:rPr>
      <w:b/>
    </w:rPr>
  </w:style>
  <w:style w:type="paragraph" w:customStyle="1" w:styleId="TOCLine">
    <w:name w:val="TOC_Line"/>
    <w:basedOn w:val="Normal"/>
    <w:next w:val="Normal"/>
    <w:rsid w:val="00FD574F"/>
  </w:style>
  <w:style w:type="paragraph" w:customStyle="1" w:styleId="StyleQueryBulletList2Right1ch">
    <w:name w:val="Style Query_Bullet_List2 + Right:  1 ch"/>
    <w:basedOn w:val="QueryBulletList1"/>
    <w:rsid w:val="00FD574F"/>
  </w:style>
  <w:style w:type="paragraph" w:styleId="FootnoteText">
    <w:name w:val="footnote text"/>
    <w:basedOn w:val="Normal"/>
    <w:rsid w:val="00FD574F"/>
    <w:rPr>
      <w:sz w:val="16"/>
      <w:szCs w:val="20"/>
    </w:rPr>
  </w:style>
  <w:style w:type="paragraph" w:customStyle="1" w:styleId="StyleQueryIndent1Left08Hanging033">
    <w:name w:val="Style Query_Indent1 + Left:  0.8&quot; Hanging:  0.33&quot;"/>
    <w:basedOn w:val="QueryIndent1"/>
    <w:rsid w:val="00FD574F"/>
    <w:pPr>
      <w:ind w:left="1584" w:right="202"/>
    </w:pPr>
    <w:rPr>
      <w:iCs/>
      <w:szCs w:val="20"/>
    </w:rPr>
  </w:style>
  <w:style w:type="paragraph" w:customStyle="1" w:styleId="FormHeading">
    <w:name w:val="Form_Heading"/>
    <w:basedOn w:val="TableHead"/>
    <w:rsid w:val="00FD574F"/>
    <w:pPr>
      <w:tabs>
        <w:tab w:val="left" w:pos="0"/>
      </w:tabs>
    </w:pPr>
    <w:rPr>
      <w:sz w:val="28"/>
    </w:rPr>
  </w:style>
  <w:style w:type="paragraph" w:customStyle="1" w:styleId="FormNumber">
    <w:name w:val="Form_Number"/>
    <w:basedOn w:val="TableHead"/>
    <w:rsid w:val="00FD574F"/>
    <w:pPr>
      <w:tabs>
        <w:tab w:val="left" w:pos="0"/>
      </w:tabs>
      <w:spacing w:after="0"/>
    </w:pPr>
    <w:rPr>
      <w:sz w:val="24"/>
    </w:rPr>
  </w:style>
  <w:style w:type="paragraph" w:customStyle="1" w:styleId="FormVersion">
    <w:name w:val="Form_Version"/>
    <w:basedOn w:val="Normal"/>
    <w:rsid w:val="00FD574F"/>
    <w:pPr>
      <w:tabs>
        <w:tab w:val="left" w:pos="0"/>
      </w:tabs>
      <w:spacing w:before="120" w:after="120" w:line="300" w:lineRule="atLeast"/>
      <w:jc w:val="center"/>
    </w:pPr>
    <w:rPr>
      <w:b/>
    </w:rPr>
  </w:style>
  <w:style w:type="paragraph" w:customStyle="1" w:styleId="ResumeHeading">
    <w:name w:val="Resume Heading"/>
    <w:basedOn w:val="Heading2"/>
    <w:rsid w:val="00FD574F"/>
    <w:pPr>
      <w:numPr>
        <w:ilvl w:val="0"/>
      </w:numPr>
      <w:pBdr>
        <w:bottom w:val="single" w:sz="4" w:space="1" w:color="000000"/>
      </w:pBdr>
      <w:tabs>
        <w:tab w:val="clear" w:pos="720"/>
      </w:tabs>
      <w:spacing w:after="60"/>
      <w:ind w:left="576" w:hanging="576"/>
    </w:pPr>
    <w:rPr>
      <w:rFonts w:ascii="Times New Roman" w:hAnsi="Times New Roman" w:cs="Times New Roman"/>
      <w:bCs/>
      <w:i/>
      <w:color w:val="auto"/>
      <w:sz w:val="28"/>
      <w:szCs w:val="28"/>
    </w:rPr>
  </w:style>
  <w:style w:type="paragraph" w:customStyle="1" w:styleId="ResumeBodyChar">
    <w:name w:val="Resume Body Char"/>
    <w:basedOn w:val="Normal"/>
    <w:rsid w:val="00FD574F"/>
    <w:pPr>
      <w:spacing w:after="0"/>
    </w:pPr>
    <w:rPr>
      <w:rFonts w:ascii="Times New Roman" w:hAnsi="Times New Roman" w:cs="Times New Roman"/>
    </w:rPr>
  </w:style>
  <w:style w:type="paragraph" w:customStyle="1" w:styleId="ResumeList">
    <w:name w:val="Resume List"/>
    <w:rsid w:val="00FD574F"/>
    <w:pPr>
      <w:suppressAutoHyphens/>
      <w:spacing w:before="60"/>
    </w:pPr>
    <w:rPr>
      <w:lang w:eastAsia="zh-CN"/>
    </w:rPr>
  </w:style>
  <w:style w:type="paragraph" w:styleId="NormalWeb">
    <w:name w:val="Normal (Web)"/>
    <w:basedOn w:val="Normal"/>
    <w:rsid w:val="00FD574F"/>
    <w:pPr>
      <w:spacing w:before="280" w:after="280"/>
    </w:pPr>
    <w:rPr>
      <w:rFonts w:ascii="Times New Roman" w:hAnsi="Times New Roman" w:cs="Times New Roman"/>
      <w:sz w:val="24"/>
    </w:rPr>
  </w:style>
  <w:style w:type="paragraph" w:styleId="ListParagraph">
    <w:name w:val="List Paragraph"/>
    <w:basedOn w:val="Normal"/>
    <w:uiPriority w:val="34"/>
    <w:qFormat/>
    <w:rsid w:val="00FD574F"/>
    <w:pPr>
      <w:spacing w:before="0" w:after="0"/>
      <w:ind w:left="720"/>
    </w:pPr>
    <w:rPr>
      <w:rFonts w:ascii="Times New Roman" w:hAnsi="Times New Roman" w:cs="Times New Roman"/>
      <w:sz w:val="24"/>
    </w:rPr>
  </w:style>
  <w:style w:type="paragraph" w:customStyle="1" w:styleId="ResumeSkillSet">
    <w:name w:val="Resume SkillSet"/>
    <w:basedOn w:val="ResumeBodyChar"/>
    <w:rsid w:val="00FD574F"/>
    <w:pPr>
      <w:keepLines/>
      <w:tabs>
        <w:tab w:val="left" w:pos="2160"/>
      </w:tabs>
    </w:pPr>
    <w:rPr>
      <w:rFonts w:ascii="Arial" w:hAnsi="Arial" w:cs="Arial"/>
      <w:b/>
      <w:bCs/>
      <w:szCs w:val="20"/>
      <w:u w:val="single"/>
    </w:rPr>
  </w:style>
  <w:style w:type="paragraph" w:customStyle="1" w:styleId="TableContents">
    <w:name w:val="Table Contents"/>
    <w:basedOn w:val="Normal"/>
    <w:rsid w:val="00FD574F"/>
    <w:pPr>
      <w:suppressLineNumbers/>
    </w:pPr>
  </w:style>
  <w:style w:type="paragraph" w:customStyle="1" w:styleId="TableHeading">
    <w:name w:val="Table Heading"/>
    <w:basedOn w:val="TableContents"/>
    <w:rsid w:val="00FD574F"/>
    <w:pPr>
      <w:jc w:val="center"/>
    </w:pPr>
    <w:rPr>
      <w:b/>
      <w:bCs/>
    </w:rPr>
  </w:style>
  <w:style w:type="character" w:customStyle="1" w:styleId="apple-style-span">
    <w:name w:val="apple-style-span"/>
    <w:basedOn w:val="DefaultParagraphFont"/>
    <w:rsid w:val="00FD574F"/>
  </w:style>
  <w:style w:type="paragraph" w:styleId="BodyText3">
    <w:name w:val="Body Text 3"/>
    <w:basedOn w:val="Normal"/>
    <w:link w:val="BodyText3Char"/>
    <w:rsid w:val="00FD574F"/>
    <w:pPr>
      <w:suppressAutoHyphens w:val="0"/>
      <w:spacing w:before="0" w:after="120"/>
    </w:pPr>
    <w:rPr>
      <w:rFonts w:ascii="Times New Roman" w:hAnsi="Times New Roman" w:cs="Times New Roman"/>
      <w:sz w:val="16"/>
      <w:szCs w:val="16"/>
      <w:lang w:eastAsia="en-US"/>
    </w:rPr>
  </w:style>
  <w:style w:type="character" w:customStyle="1" w:styleId="BodyText3Char">
    <w:name w:val="Body Text 3 Char"/>
    <w:basedOn w:val="DefaultParagraphFont"/>
    <w:link w:val="BodyText3"/>
    <w:rsid w:val="00FD574F"/>
    <w:rPr>
      <w:sz w:val="16"/>
      <w:szCs w:val="16"/>
    </w:rPr>
  </w:style>
  <w:style w:type="paragraph" w:customStyle="1" w:styleId="StyleQueryIndent1Left08">
    <w:name w:val="Style Query_Indent1 + Left:  0.8"/>
    <w:basedOn w:val="QueryIndent1"/>
    <w:rsid w:val="00FD574F"/>
    <w:pPr>
      <w:ind w:left="0"/>
    </w:pPr>
    <w:rPr>
      <w:sz w:val="21"/>
      <w:szCs w:val="20"/>
    </w:rPr>
  </w:style>
  <w:style w:type="paragraph" w:customStyle="1" w:styleId="Standard">
    <w:name w:val="Standard"/>
    <w:rsid w:val="004F0F39"/>
    <w:pPr>
      <w:widowControl w:val="0"/>
      <w:suppressAutoHyphens/>
      <w:autoSpaceDN w:val="0"/>
      <w:textAlignment w:val="baseline"/>
    </w:pPr>
    <w:rPr>
      <w:rFonts w:ascii="Calibri" w:eastAsia="Lucida Sans Unicode" w:hAnsi="Calibri" w:cs="Tahoma"/>
      <w:color w:val="000000"/>
      <w:kern w:val="3"/>
      <w:sz w:val="24"/>
      <w:szCs w:val="24"/>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hoshkotha88@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BM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BMS_Template</Template>
  <TotalTime>2734</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Caritor Resume Format</vt:lpstr>
    </vt:vector>
  </TitlesOfParts>
  <Company>Keane</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Caritor Resume Format</dc:title>
  <dc:creator>Authorized User</dc:creator>
  <cp:lastModifiedBy>KNM</cp:lastModifiedBy>
  <cp:revision>24</cp:revision>
  <cp:lastPrinted>2015-11-24T07:13:00Z</cp:lastPrinted>
  <dcterms:created xsi:type="dcterms:W3CDTF">2016-03-02T16:21:00Z</dcterms:created>
  <dcterms:modified xsi:type="dcterms:W3CDTF">2017-05-26T15:07:00Z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-1320926338</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ravinder.r.pullagurla.u4yw@statefarm.com</vt:lpwstr>
  </property>
  <property fmtid="{D5CDD505-2E9C-101B-9397-08002B2CF9AE}" pid="6" name="_AuthorEmailDisplayName">
    <vt:lpwstr>Ravinder Reddy Pullagurla</vt:lpwstr>
  </property>
  <property fmtid="{D5CDD505-2E9C-101B-9397-08002B2CF9AE}" pid="7" name="_PreviousAdHocReviewCycleID">
    <vt:i4>-1172772077</vt:i4>
  </property>
  <property fmtid="{D5CDD505-2E9C-101B-9397-08002B2CF9AE}" pid="8" name="_ReviewingToolsShownOnce">
    <vt:lpwstr/>
  </property>
</Properties>
</file>